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EE" w:rsidRPr="0095416A" w:rsidRDefault="009350EE" w:rsidP="009350EE">
      <w:pPr>
        <w:rPr>
          <w:rFonts w:ascii="Arial" w:hAnsi="Arial" w:cs="Arial"/>
          <w:b/>
          <w:sz w:val="44"/>
          <w:szCs w:val="32"/>
        </w:rPr>
      </w:pPr>
      <w:r w:rsidRPr="0095416A">
        <w:rPr>
          <w:rFonts w:ascii="Arial" w:hAnsi="Arial" w:cs="Arial"/>
          <w:b/>
          <w:sz w:val="44"/>
          <w:szCs w:val="32"/>
        </w:rPr>
        <w:t>1) What are JDK, JVM, and JRE?</w:t>
      </w:r>
    </w:p>
    <w:p w:rsidR="009350EE" w:rsidRPr="0095416A" w:rsidRDefault="009350EE" w:rsidP="009350EE">
      <w:pPr>
        <w:rPr>
          <w:rFonts w:ascii="Arial" w:hAnsi="Arial" w:cs="Arial"/>
          <w:sz w:val="44"/>
          <w:szCs w:val="32"/>
        </w:rPr>
      </w:pPr>
    </w:p>
    <w:p w:rsidR="009350EE" w:rsidRPr="009350EE" w:rsidRDefault="009350EE" w:rsidP="009350EE">
      <w:pPr>
        <w:shd w:val="clear" w:color="auto" w:fill="FFFFFF"/>
        <w:textAlignment w:val="baseline"/>
        <w:rPr>
          <w:rFonts w:ascii="Arial" w:eastAsia="Times New Roman" w:hAnsi="Arial" w:cs="Arial"/>
          <w:color w:val="273239"/>
          <w:spacing w:val="2"/>
          <w:sz w:val="44"/>
          <w:szCs w:val="32"/>
        </w:rPr>
      </w:pPr>
      <w:r w:rsidRPr="0095416A">
        <w:rPr>
          <w:rFonts w:ascii="Arial" w:eastAsia="Times New Roman" w:hAnsi="Arial" w:cs="Arial"/>
          <w:b/>
          <w:bCs/>
          <w:color w:val="273239"/>
          <w:spacing w:val="2"/>
          <w:sz w:val="44"/>
          <w:szCs w:val="32"/>
          <w:bdr w:val="none" w:sz="0" w:space="0" w:color="auto" w:frame="1"/>
        </w:rPr>
        <w:t>1. JDK</w:t>
      </w:r>
      <w:r w:rsidRPr="009350EE">
        <w:rPr>
          <w:rFonts w:ascii="Arial" w:eastAsia="Times New Roman" w:hAnsi="Arial" w:cs="Arial"/>
          <w:color w:val="273239"/>
          <w:spacing w:val="2"/>
          <w:sz w:val="44"/>
          <w:szCs w:val="32"/>
        </w:rPr>
        <w:t> (Java Development Kit) is a Kit that provides the environment to </w:t>
      </w:r>
      <w:r w:rsidRPr="0095416A">
        <w:rPr>
          <w:rFonts w:ascii="Arial" w:eastAsia="Times New Roman" w:hAnsi="Arial" w:cs="Arial"/>
          <w:b/>
          <w:bCs/>
          <w:color w:val="273239"/>
          <w:spacing w:val="2"/>
          <w:sz w:val="44"/>
          <w:szCs w:val="32"/>
          <w:bdr w:val="none" w:sz="0" w:space="0" w:color="auto" w:frame="1"/>
        </w:rPr>
        <w:t>develop and execute (run)</w:t>
      </w:r>
      <w:r w:rsidRPr="009350EE">
        <w:rPr>
          <w:rFonts w:ascii="Arial" w:eastAsia="Times New Roman" w:hAnsi="Arial" w:cs="Arial"/>
          <w:color w:val="273239"/>
          <w:spacing w:val="2"/>
          <w:sz w:val="44"/>
          <w:szCs w:val="32"/>
        </w:rPr>
        <w:t xml:space="preserve"> the Java program. JDK is a </w:t>
      </w:r>
      <w:proofErr w:type="gramStart"/>
      <w:r w:rsidRPr="009350EE">
        <w:rPr>
          <w:rFonts w:ascii="Arial" w:eastAsia="Times New Roman" w:hAnsi="Arial" w:cs="Arial"/>
          <w:color w:val="273239"/>
          <w:spacing w:val="2"/>
          <w:sz w:val="44"/>
          <w:szCs w:val="32"/>
        </w:rPr>
        <w:t>kit(</w:t>
      </w:r>
      <w:proofErr w:type="gramEnd"/>
      <w:r w:rsidRPr="0095416A">
        <w:rPr>
          <w:rFonts w:ascii="Arial" w:eastAsia="Times New Roman" w:hAnsi="Arial" w:cs="Arial"/>
          <w:color w:val="273239"/>
          <w:spacing w:val="2"/>
          <w:sz w:val="44"/>
          <w:szCs w:val="32"/>
        </w:rPr>
        <w:t xml:space="preserve"> </w:t>
      </w:r>
      <w:r w:rsidRPr="009350EE">
        <w:rPr>
          <w:rFonts w:ascii="Arial" w:eastAsia="Times New Roman" w:hAnsi="Arial" w:cs="Arial"/>
          <w:color w:val="273239"/>
          <w:spacing w:val="2"/>
          <w:sz w:val="44"/>
          <w:szCs w:val="32"/>
        </w:rPr>
        <w:t>or package) that includes two things</w:t>
      </w:r>
    </w:p>
    <w:p w:rsidR="009350EE" w:rsidRPr="009350EE" w:rsidRDefault="009350EE" w:rsidP="009350EE">
      <w:pPr>
        <w:numPr>
          <w:ilvl w:val="0"/>
          <w:numId w:val="24"/>
        </w:numPr>
        <w:shd w:val="clear" w:color="auto" w:fill="FFFFFF"/>
        <w:ind w:left="360"/>
        <w:textAlignment w:val="baseline"/>
        <w:rPr>
          <w:rFonts w:ascii="Arial" w:eastAsia="Times New Roman" w:hAnsi="Arial" w:cs="Arial"/>
          <w:color w:val="273239"/>
          <w:spacing w:val="2"/>
          <w:sz w:val="44"/>
          <w:szCs w:val="32"/>
        </w:rPr>
      </w:pPr>
      <w:r w:rsidRPr="009350EE">
        <w:rPr>
          <w:rFonts w:ascii="Arial" w:eastAsia="Times New Roman" w:hAnsi="Arial" w:cs="Arial"/>
          <w:color w:val="273239"/>
          <w:spacing w:val="2"/>
          <w:sz w:val="44"/>
          <w:szCs w:val="32"/>
        </w:rPr>
        <w:t>Development Tools(to provide an environment to develop your java programs)</w:t>
      </w:r>
    </w:p>
    <w:p w:rsidR="009350EE" w:rsidRPr="009350EE" w:rsidRDefault="009F6A9A" w:rsidP="009350EE">
      <w:pPr>
        <w:numPr>
          <w:ilvl w:val="0"/>
          <w:numId w:val="24"/>
        </w:numPr>
        <w:shd w:val="clear" w:color="auto" w:fill="FFFFFF"/>
        <w:ind w:left="360"/>
        <w:textAlignment w:val="baseline"/>
        <w:rPr>
          <w:rFonts w:ascii="Arial" w:eastAsia="Times New Roman" w:hAnsi="Arial" w:cs="Arial"/>
          <w:color w:val="273239"/>
          <w:spacing w:val="2"/>
          <w:sz w:val="44"/>
          <w:szCs w:val="32"/>
        </w:rPr>
      </w:pPr>
      <w:r w:rsidRPr="0095416A">
        <w:rPr>
          <w:rFonts w:ascii="Arial" w:eastAsia="Times New Roman" w:hAnsi="Arial" w:cs="Arial"/>
          <w:color w:val="273239"/>
          <w:spacing w:val="2"/>
          <w:sz w:val="44"/>
          <w:szCs w:val="32"/>
        </w:rPr>
        <w:t xml:space="preserve">JOE </w:t>
      </w:r>
    </w:p>
    <w:p w:rsidR="009350EE" w:rsidRPr="0095416A" w:rsidRDefault="009350EE" w:rsidP="009350EE">
      <w:pPr>
        <w:rPr>
          <w:rFonts w:ascii="Arial" w:hAnsi="Arial" w:cs="Arial"/>
          <w:sz w:val="44"/>
          <w:szCs w:val="32"/>
        </w:rPr>
      </w:pPr>
    </w:p>
    <w:p w:rsidR="009350EE" w:rsidRPr="0095416A" w:rsidRDefault="009350EE" w:rsidP="009350EE">
      <w:pPr>
        <w:rPr>
          <w:rFonts w:ascii="Arial" w:hAnsi="Arial" w:cs="Arial"/>
          <w:sz w:val="44"/>
          <w:szCs w:val="32"/>
        </w:rPr>
      </w:pPr>
      <w:r w:rsidRPr="0095416A">
        <w:rPr>
          <w:rFonts w:ascii="Arial" w:hAnsi="Arial" w:cs="Arial"/>
          <w:b/>
          <w:bCs/>
          <w:color w:val="273239"/>
          <w:spacing w:val="2"/>
          <w:sz w:val="44"/>
          <w:szCs w:val="32"/>
          <w:bdr w:val="none" w:sz="0" w:space="0" w:color="auto" w:frame="1"/>
          <w:shd w:val="clear" w:color="auto" w:fill="FFFFFF"/>
        </w:rPr>
        <w:t>2. </w:t>
      </w:r>
      <w:hyperlink r:id="rId8" w:history="1">
        <w:r w:rsidRPr="0095416A">
          <w:rPr>
            <w:rFonts w:ascii="Arial" w:hAnsi="Arial" w:cs="Arial"/>
            <w:b/>
            <w:bCs/>
            <w:color w:val="0000FF"/>
            <w:spacing w:val="2"/>
            <w:sz w:val="44"/>
            <w:szCs w:val="32"/>
            <w:u w:val="single"/>
            <w:bdr w:val="none" w:sz="0" w:space="0" w:color="auto" w:frame="1"/>
            <w:shd w:val="clear" w:color="auto" w:fill="FFFFFF"/>
          </w:rPr>
          <w:t>JVM</w:t>
        </w:r>
        <w:r w:rsidRPr="0095416A">
          <w:rPr>
            <w:rFonts w:ascii="Arial" w:hAnsi="Arial" w:cs="Arial"/>
            <w:color w:val="0000FF"/>
            <w:spacing w:val="2"/>
            <w:sz w:val="44"/>
            <w:szCs w:val="32"/>
            <w:u w:val="single"/>
            <w:bdr w:val="none" w:sz="0" w:space="0" w:color="auto" w:frame="1"/>
            <w:shd w:val="clear" w:color="auto" w:fill="FFFFFF"/>
          </w:rPr>
          <w:t> (</w:t>
        </w:r>
        <w:r w:rsidRPr="0095416A">
          <w:rPr>
            <w:rFonts w:ascii="Arial" w:hAnsi="Arial" w:cs="Arial"/>
            <w:b/>
            <w:bCs/>
            <w:color w:val="0000FF"/>
            <w:spacing w:val="2"/>
            <w:sz w:val="44"/>
            <w:szCs w:val="32"/>
            <w:u w:val="single"/>
            <w:bdr w:val="none" w:sz="0" w:space="0" w:color="auto" w:frame="1"/>
            <w:shd w:val="clear" w:color="auto" w:fill="FFFFFF"/>
          </w:rPr>
          <w:t>Java Virtual Machine)</w:t>
        </w:r>
      </w:hyperlink>
      <w:r w:rsidRPr="0095416A">
        <w:rPr>
          <w:rFonts w:ascii="Arial" w:hAnsi="Arial" w:cs="Arial"/>
          <w:b/>
          <w:bCs/>
          <w:color w:val="273239"/>
          <w:spacing w:val="2"/>
          <w:sz w:val="44"/>
          <w:szCs w:val="32"/>
          <w:bdr w:val="none" w:sz="0" w:space="0" w:color="auto" w:frame="1"/>
          <w:shd w:val="clear" w:color="auto" w:fill="FFFFFF"/>
        </w:rPr>
        <w:t> </w:t>
      </w:r>
      <w:r w:rsidRPr="0095416A">
        <w:rPr>
          <w:rFonts w:ascii="Arial" w:hAnsi="Arial" w:cs="Arial"/>
          <w:color w:val="273239"/>
          <w:spacing w:val="2"/>
          <w:sz w:val="44"/>
          <w:szCs w:val="32"/>
          <w:shd w:val="clear" w:color="auto" w:fill="FFFFFF"/>
        </w:rPr>
        <w:t>is a very important part of both JDK and JRE because it is contained or inbuilt in both. Whatever Java program you run using JRE or JDK goes into JVM and JVM is responsible for executing the java program line by line, hence it is also known as an </w:t>
      </w:r>
      <w:hyperlink r:id="rId9" w:history="1">
        <w:r w:rsidRPr="0095416A">
          <w:rPr>
            <w:rFonts w:ascii="Arial" w:hAnsi="Arial" w:cs="Arial"/>
            <w:b/>
            <w:bCs/>
            <w:color w:val="0000FF"/>
            <w:spacing w:val="2"/>
            <w:sz w:val="44"/>
            <w:szCs w:val="32"/>
            <w:u w:val="single"/>
            <w:bdr w:val="none" w:sz="0" w:space="0" w:color="auto" w:frame="1"/>
            <w:shd w:val="clear" w:color="auto" w:fill="FFFFFF"/>
          </w:rPr>
          <w:t>i</w:t>
        </w:r>
        <w:r w:rsidRPr="0095416A">
          <w:rPr>
            <w:rFonts w:ascii="Arial" w:hAnsi="Arial" w:cs="Arial"/>
            <w:b/>
            <w:bCs/>
            <w:i/>
            <w:iCs/>
            <w:color w:val="0000FF"/>
            <w:spacing w:val="2"/>
            <w:sz w:val="44"/>
            <w:szCs w:val="32"/>
            <w:u w:val="single"/>
            <w:bdr w:val="none" w:sz="0" w:space="0" w:color="auto" w:frame="1"/>
            <w:shd w:val="clear" w:color="auto" w:fill="FFFFFF"/>
          </w:rPr>
          <w:t>nterpreter</w:t>
        </w:r>
      </w:hyperlink>
      <w:r w:rsidRPr="0095416A">
        <w:rPr>
          <w:rFonts w:ascii="Arial" w:hAnsi="Arial" w:cs="Arial"/>
          <w:b/>
          <w:bCs/>
          <w:color w:val="273239"/>
          <w:spacing w:val="2"/>
          <w:sz w:val="44"/>
          <w:szCs w:val="32"/>
          <w:bdr w:val="none" w:sz="0" w:space="0" w:color="auto" w:frame="1"/>
          <w:shd w:val="clear" w:color="auto" w:fill="FFFFFF"/>
        </w:rPr>
        <w:t>.</w:t>
      </w:r>
    </w:p>
    <w:p w:rsidR="009350EE" w:rsidRPr="0095416A" w:rsidRDefault="009350EE" w:rsidP="009350EE">
      <w:pPr>
        <w:rPr>
          <w:rFonts w:ascii="Arial" w:hAnsi="Arial" w:cs="Arial"/>
          <w:sz w:val="44"/>
          <w:szCs w:val="32"/>
        </w:rPr>
      </w:pPr>
    </w:p>
    <w:p w:rsidR="00A9204E" w:rsidRPr="0095416A" w:rsidRDefault="009350EE" w:rsidP="009350EE">
      <w:pPr>
        <w:rPr>
          <w:rFonts w:ascii="Arial" w:hAnsi="Arial" w:cs="Arial"/>
          <w:color w:val="273239"/>
          <w:spacing w:val="2"/>
          <w:sz w:val="44"/>
          <w:szCs w:val="32"/>
          <w:shd w:val="clear" w:color="auto" w:fill="FFFFFF"/>
        </w:rPr>
      </w:pPr>
      <w:r w:rsidRPr="0095416A">
        <w:rPr>
          <w:rStyle w:val="Strong"/>
          <w:rFonts w:ascii="Arial" w:hAnsi="Arial" w:cs="Arial"/>
          <w:color w:val="273239"/>
          <w:spacing w:val="2"/>
          <w:sz w:val="44"/>
          <w:szCs w:val="32"/>
          <w:bdr w:val="none" w:sz="0" w:space="0" w:color="auto" w:frame="1"/>
          <w:shd w:val="clear" w:color="auto" w:fill="FFFFFF"/>
        </w:rPr>
        <w:t>JRE</w:t>
      </w:r>
      <w:r w:rsidRPr="0095416A">
        <w:rPr>
          <w:rFonts w:ascii="Arial" w:hAnsi="Arial" w:cs="Arial"/>
          <w:color w:val="273239"/>
          <w:spacing w:val="2"/>
          <w:sz w:val="44"/>
          <w:szCs w:val="32"/>
          <w:shd w:val="clear" w:color="auto" w:fill="FFFFFF"/>
        </w:rPr>
        <w:t> (Java Runtime Environment) is an installation package that provides an environment to </w:t>
      </w:r>
      <w:r w:rsidRPr="0095416A">
        <w:rPr>
          <w:rStyle w:val="Strong"/>
          <w:rFonts w:ascii="Arial" w:hAnsi="Arial" w:cs="Arial"/>
          <w:color w:val="273239"/>
          <w:spacing w:val="2"/>
          <w:sz w:val="44"/>
          <w:szCs w:val="32"/>
          <w:bdr w:val="none" w:sz="0" w:space="0" w:color="auto" w:frame="1"/>
          <w:shd w:val="clear" w:color="auto" w:fill="FFFFFF"/>
        </w:rPr>
        <w:t xml:space="preserve">only </w:t>
      </w:r>
      <w:proofErr w:type="gramStart"/>
      <w:r w:rsidRPr="0095416A">
        <w:rPr>
          <w:rStyle w:val="Strong"/>
          <w:rFonts w:ascii="Arial" w:hAnsi="Arial" w:cs="Arial"/>
          <w:color w:val="273239"/>
          <w:spacing w:val="2"/>
          <w:sz w:val="44"/>
          <w:szCs w:val="32"/>
          <w:bdr w:val="none" w:sz="0" w:space="0" w:color="auto" w:frame="1"/>
          <w:shd w:val="clear" w:color="auto" w:fill="FFFFFF"/>
        </w:rPr>
        <w:t>run(</w:t>
      </w:r>
      <w:proofErr w:type="gramEnd"/>
      <w:r w:rsidRPr="0095416A">
        <w:rPr>
          <w:rStyle w:val="Strong"/>
          <w:rFonts w:ascii="Arial" w:hAnsi="Arial" w:cs="Arial"/>
          <w:color w:val="273239"/>
          <w:spacing w:val="2"/>
          <w:sz w:val="44"/>
          <w:szCs w:val="32"/>
          <w:bdr w:val="none" w:sz="0" w:space="0" w:color="auto" w:frame="1"/>
          <w:shd w:val="clear" w:color="auto" w:fill="FFFFFF"/>
        </w:rPr>
        <w:t>not develop)</w:t>
      </w:r>
      <w:r w:rsidRPr="0095416A">
        <w:rPr>
          <w:rFonts w:ascii="Arial" w:hAnsi="Arial" w:cs="Arial"/>
          <w:color w:val="273239"/>
          <w:spacing w:val="2"/>
          <w:sz w:val="44"/>
          <w:szCs w:val="32"/>
          <w:shd w:val="clear" w:color="auto" w:fill="FFFFFF"/>
        </w:rPr>
        <w:t> the java program(or application)onto your machine. JRE is only used by those who only want to run Java programs that are end-users of your system.</w:t>
      </w:r>
    </w:p>
    <w:p w:rsidR="009350EE" w:rsidRPr="0095416A" w:rsidRDefault="009350EE" w:rsidP="009350EE">
      <w:pPr>
        <w:rPr>
          <w:rFonts w:ascii="Arial" w:hAnsi="Arial" w:cs="Arial"/>
          <w:color w:val="273239"/>
          <w:spacing w:val="2"/>
          <w:sz w:val="44"/>
          <w:szCs w:val="32"/>
          <w:shd w:val="clear" w:color="auto" w:fill="FFFFFF"/>
        </w:rPr>
      </w:pPr>
    </w:p>
    <w:p w:rsidR="009350EE" w:rsidRPr="0095416A" w:rsidRDefault="009350EE" w:rsidP="009350EE">
      <w:pPr>
        <w:rPr>
          <w:rFonts w:ascii="Arial" w:hAnsi="Arial" w:cs="Arial"/>
          <w:b/>
          <w:sz w:val="44"/>
          <w:szCs w:val="32"/>
        </w:rPr>
      </w:pPr>
      <w:r w:rsidRPr="0095416A">
        <w:rPr>
          <w:rFonts w:ascii="Arial" w:hAnsi="Arial" w:cs="Arial"/>
          <w:b/>
          <w:sz w:val="44"/>
          <w:szCs w:val="32"/>
        </w:rPr>
        <w:t xml:space="preserve">2) What is </w:t>
      </w:r>
      <w:r w:rsidR="009F6A9A" w:rsidRPr="0095416A">
        <w:rPr>
          <w:rFonts w:ascii="Arial" w:hAnsi="Arial" w:cs="Arial"/>
          <w:b/>
          <w:sz w:val="44"/>
          <w:szCs w:val="32"/>
        </w:rPr>
        <w:t xml:space="preserve">the </w:t>
      </w:r>
      <w:r w:rsidRPr="0095416A">
        <w:rPr>
          <w:rFonts w:ascii="Arial" w:hAnsi="Arial" w:cs="Arial"/>
          <w:b/>
          <w:sz w:val="44"/>
          <w:szCs w:val="32"/>
        </w:rPr>
        <w:t xml:space="preserve">OOPs concept in Java with </w:t>
      </w:r>
      <w:r w:rsidR="009F6A9A" w:rsidRPr="0095416A">
        <w:rPr>
          <w:rFonts w:ascii="Arial" w:hAnsi="Arial" w:cs="Arial"/>
          <w:b/>
          <w:sz w:val="44"/>
          <w:szCs w:val="32"/>
        </w:rPr>
        <w:t>real-time</w:t>
      </w:r>
      <w:r w:rsidRPr="0095416A">
        <w:rPr>
          <w:rFonts w:ascii="Arial" w:hAnsi="Arial" w:cs="Arial"/>
          <w:b/>
          <w:sz w:val="44"/>
          <w:szCs w:val="32"/>
        </w:rPr>
        <w:t xml:space="preserve"> examples?</w:t>
      </w:r>
    </w:p>
    <w:p w:rsidR="009F6A9A" w:rsidRPr="0095416A" w:rsidRDefault="009F6A9A" w:rsidP="009350EE">
      <w:pPr>
        <w:rPr>
          <w:rFonts w:ascii="Arial" w:hAnsi="Arial" w:cs="Arial"/>
          <w:sz w:val="44"/>
          <w:szCs w:val="32"/>
        </w:rPr>
      </w:pPr>
      <w:r w:rsidRPr="0095416A">
        <w:rPr>
          <w:rFonts w:ascii="Arial" w:hAnsi="Arial" w:cs="Arial"/>
          <w:sz w:val="44"/>
          <w:szCs w:val="32"/>
        </w:rPr>
        <w:t xml:space="preserve">    </w:t>
      </w:r>
    </w:p>
    <w:p w:rsidR="009F6A9A" w:rsidRPr="0095416A" w:rsidRDefault="009F6A9A" w:rsidP="009F6A9A">
      <w:pPr>
        <w:rPr>
          <w:rFonts w:ascii="Arial" w:hAnsi="Arial" w:cs="Arial"/>
          <w:sz w:val="44"/>
          <w:szCs w:val="32"/>
        </w:rPr>
      </w:pPr>
      <w:r w:rsidRPr="0095416A">
        <w:rPr>
          <w:rFonts w:ascii="Arial" w:hAnsi="Arial" w:cs="Arial"/>
          <w:sz w:val="44"/>
          <w:szCs w:val="32"/>
        </w:rPr>
        <w:t xml:space="preserve">Oops </w:t>
      </w:r>
      <w:r w:rsidR="009350EE" w:rsidRPr="0095416A">
        <w:rPr>
          <w:rFonts w:ascii="Arial" w:hAnsi="Arial" w:cs="Arial"/>
          <w:sz w:val="44"/>
          <w:szCs w:val="32"/>
        </w:rPr>
        <w:t xml:space="preserve">comes with four main features encapsulation, abstraction, </w:t>
      </w:r>
      <w:r w:rsidRPr="0095416A">
        <w:rPr>
          <w:rFonts w:ascii="Arial" w:hAnsi="Arial" w:cs="Arial"/>
          <w:sz w:val="44"/>
          <w:szCs w:val="32"/>
        </w:rPr>
        <w:t xml:space="preserve">inheritance, and polymorphism. </w:t>
      </w:r>
      <w:r w:rsidR="009350EE" w:rsidRPr="0095416A">
        <w:rPr>
          <w:rFonts w:ascii="Arial" w:hAnsi="Arial" w:cs="Arial"/>
          <w:sz w:val="44"/>
          <w:szCs w:val="32"/>
        </w:rPr>
        <w:t>When we write</w:t>
      </w:r>
      <w:r w:rsidRPr="0095416A">
        <w:rPr>
          <w:rFonts w:ascii="Arial" w:hAnsi="Arial" w:cs="Arial"/>
          <w:sz w:val="44"/>
          <w:szCs w:val="32"/>
        </w:rPr>
        <w:t xml:space="preserve"> a program using these features.  </w:t>
      </w:r>
      <w:r w:rsidR="009350EE" w:rsidRPr="0095416A">
        <w:rPr>
          <w:rFonts w:ascii="Arial" w:hAnsi="Arial" w:cs="Arial"/>
          <w:sz w:val="44"/>
          <w:szCs w:val="32"/>
        </w:rPr>
        <w:t xml:space="preserve">The main goal of the OOPs concept in java programming is </w:t>
      </w:r>
      <w:r w:rsidRPr="0095416A">
        <w:rPr>
          <w:rFonts w:ascii="Arial" w:hAnsi="Arial" w:cs="Arial"/>
          <w:sz w:val="44"/>
          <w:szCs w:val="32"/>
        </w:rPr>
        <w:t xml:space="preserve">that everything you want to do, do through objects.  </w:t>
      </w:r>
      <w:r w:rsidR="009350EE" w:rsidRPr="0095416A">
        <w:rPr>
          <w:rFonts w:ascii="Arial" w:hAnsi="Arial" w:cs="Arial"/>
          <w:sz w:val="44"/>
          <w:szCs w:val="32"/>
        </w:rPr>
        <w:t xml:space="preserve"> </w:t>
      </w:r>
      <w:r w:rsidRPr="0095416A">
        <w:rPr>
          <w:rFonts w:ascii="Arial" w:hAnsi="Arial" w:cs="Arial"/>
          <w:sz w:val="44"/>
          <w:szCs w:val="32"/>
        </w:rPr>
        <w:t xml:space="preserve">Using </w:t>
      </w:r>
      <w:r w:rsidR="009350EE" w:rsidRPr="0095416A">
        <w:rPr>
          <w:rFonts w:ascii="Arial" w:hAnsi="Arial" w:cs="Arial"/>
          <w:sz w:val="44"/>
          <w:szCs w:val="32"/>
        </w:rPr>
        <w:t xml:space="preserve">the </w:t>
      </w:r>
      <w:r w:rsidRPr="0095416A">
        <w:rPr>
          <w:rFonts w:ascii="Arial" w:hAnsi="Arial" w:cs="Arial"/>
          <w:sz w:val="44"/>
          <w:szCs w:val="32"/>
        </w:rPr>
        <w:t xml:space="preserve">apps </w:t>
      </w:r>
      <w:r w:rsidR="009350EE" w:rsidRPr="0095416A">
        <w:rPr>
          <w:rFonts w:ascii="Arial" w:hAnsi="Arial" w:cs="Arial"/>
          <w:sz w:val="44"/>
          <w:szCs w:val="32"/>
        </w:rPr>
        <w:t xml:space="preserve">we can create the applications. </w:t>
      </w:r>
      <w:r w:rsidRPr="0095416A">
        <w:rPr>
          <w:rFonts w:ascii="Arial" w:hAnsi="Arial" w:cs="Arial"/>
          <w:sz w:val="44"/>
          <w:szCs w:val="32"/>
        </w:rPr>
        <w:t xml:space="preserve">And Topps is related to our real-time life for example in apps the concept is called inheritance. Inheritance means we can create a class and </w:t>
      </w:r>
      <w:bookmarkStart w:id="0" w:name="_GoBack"/>
      <w:r w:rsidRPr="0095416A">
        <w:rPr>
          <w:rFonts w:ascii="Arial" w:hAnsi="Arial" w:cs="Arial"/>
          <w:sz w:val="44"/>
          <w:szCs w:val="32"/>
        </w:rPr>
        <w:t xml:space="preserve">we can call that class a parent class and parent </w:t>
      </w:r>
      <w:bookmarkEnd w:id="0"/>
      <w:r w:rsidRPr="0095416A">
        <w:rPr>
          <w:rFonts w:ascii="Arial" w:hAnsi="Arial" w:cs="Arial"/>
          <w:sz w:val="44"/>
          <w:szCs w:val="32"/>
        </w:rPr>
        <w:t>means children also come and we can create the child classes. And these child classes can have all properties of the parent class just like our real life</w:t>
      </w:r>
    </w:p>
    <w:p w:rsidR="003F649C" w:rsidRPr="0095416A" w:rsidRDefault="003F649C" w:rsidP="009F6A9A">
      <w:pPr>
        <w:rPr>
          <w:rFonts w:ascii="Arial" w:hAnsi="Arial" w:cs="Arial"/>
          <w:sz w:val="44"/>
          <w:szCs w:val="32"/>
        </w:rPr>
      </w:pPr>
    </w:p>
    <w:p w:rsidR="003F649C" w:rsidRPr="0095416A" w:rsidRDefault="003F649C" w:rsidP="003F649C">
      <w:pPr>
        <w:rPr>
          <w:rFonts w:ascii="Arial" w:hAnsi="Arial" w:cs="Arial"/>
          <w:b/>
          <w:sz w:val="44"/>
          <w:szCs w:val="32"/>
        </w:rPr>
      </w:pPr>
      <w:r w:rsidRPr="0095416A">
        <w:rPr>
          <w:rFonts w:ascii="Arial" w:hAnsi="Arial" w:cs="Arial"/>
          <w:b/>
          <w:sz w:val="44"/>
          <w:szCs w:val="32"/>
        </w:rPr>
        <w:t>3)</w:t>
      </w:r>
      <w:r w:rsidRPr="0095416A">
        <w:rPr>
          <w:rFonts w:ascii="Arial" w:hAnsi="Arial" w:cs="Arial"/>
          <w:b/>
          <w:sz w:val="44"/>
          <w:szCs w:val="32"/>
        </w:rPr>
        <w:t xml:space="preserve"> </w:t>
      </w:r>
      <w:r w:rsidRPr="0095416A">
        <w:rPr>
          <w:rFonts w:ascii="Arial" w:hAnsi="Arial" w:cs="Arial"/>
          <w:b/>
          <w:sz w:val="44"/>
          <w:szCs w:val="32"/>
        </w:rPr>
        <w:t xml:space="preserve">Explain Polymorphism, Abstraction, </w:t>
      </w:r>
      <w:r w:rsidRPr="0095416A">
        <w:rPr>
          <w:rFonts w:ascii="Arial" w:hAnsi="Arial" w:cs="Arial"/>
          <w:b/>
          <w:sz w:val="44"/>
          <w:szCs w:val="32"/>
        </w:rPr>
        <w:t xml:space="preserve">and </w:t>
      </w:r>
      <w:r w:rsidRPr="0095416A">
        <w:rPr>
          <w:rFonts w:ascii="Arial" w:hAnsi="Arial" w:cs="Arial"/>
          <w:b/>
          <w:sz w:val="44"/>
          <w:szCs w:val="32"/>
        </w:rPr>
        <w:t>Interface in Detail.</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t>
      </w:r>
      <w:proofErr w:type="gramStart"/>
      <w:r w:rsidRPr="0095416A">
        <w:rPr>
          <w:rFonts w:ascii="Arial" w:hAnsi="Arial" w:cs="Arial"/>
          <w:sz w:val="44"/>
          <w:szCs w:val="32"/>
        </w:rPr>
        <w:t>as</w:t>
      </w:r>
      <w:proofErr w:type="gramEnd"/>
      <w:r w:rsidRPr="0095416A">
        <w:rPr>
          <w:rFonts w:ascii="Arial" w:hAnsi="Arial" w:cs="Arial"/>
          <w:sz w:val="44"/>
          <w:szCs w:val="32"/>
        </w:rPr>
        <w:t xml:space="preserve"> </w:t>
      </w:r>
      <w:r w:rsidRPr="0095416A">
        <w:rPr>
          <w:rFonts w:ascii="Arial" w:hAnsi="Arial" w:cs="Arial"/>
          <w:sz w:val="44"/>
          <w:szCs w:val="32"/>
        </w:rPr>
        <w:t xml:space="preserve">the </w:t>
      </w:r>
      <w:r w:rsidRPr="0095416A">
        <w:rPr>
          <w:rFonts w:ascii="Arial" w:hAnsi="Arial" w:cs="Arial"/>
          <w:sz w:val="44"/>
          <w:szCs w:val="32"/>
        </w:rPr>
        <w:t xml:space="preserve">name </w:t>
      </w:r>
      <w:r w:rsidRPr="0095416A">
        <w:rPr>
          <w:rFonts w:ascii="Arial" w:hAnsi="Arial" w:cs="Arial"/>
          <w:sz w:val="44"/>
          <w:szCs w:val="32"/>
        </w:rPr>
        <w:t>suggests</w:t>
      </w:r>
      <w:r w:rsidRPr="0095416A">
        <w:rPr>
          <w:rFonts w:ascii="Arial" w:hAnsi="Arial" w:cs="Arial"/>
          <w:sz w:val="44"/>
          <w:szCs w:val="32"/>
        </w:rPr>
        <w:t xml:space="preserve"> that</w:t>
      </w:r>
      <w:r w:rsidRPr="0095416A">
        <w:rPr>
          <w:rFonts w:ascii="Arial" w:hAnsi="Arial" w:cs="Arial"/>
          <w:sz w:val="44"/>
          <w:szCs w:val="32"/>
        </w:rPr>
        <w:t xml:space="preserve"> </w:t>
      </w:r>
      <w:r w:rsidRPr="0095416A">
        <w:rPr>
          <w:rFonts w:ascii="Arial" w:hAnsi="Arial" w:cs="Arial"/>
          <w:sz w:val="44"/>
          <w:szCs w:val="32"/>
        </w:rPr>
        <w:t>polymorphism means many forms.</w:t>
      </w:r>
    </w:p>
    <w:p w:rsidR="003F649C" w:rsidRPr="0095416A" w:rsidRDefault="003F649C" w:rsidP="003F649C">
      <w:pPr>
        <w:rPr>
          <w:rFonts w:ascii="Arial" w:hAnsi="Arial" w:cs="Arial"/>
          <w:sz w:val="44"/>
          <w:szCs w:val="32"/>
        </w:rPr>
      </w:pPr>
      <w:r w:rsidRPr="0095416A">
        <w:rPr>
          <w:rFonts w:ascii="Arial" w:hAnsi="Arial" w:cs="Arial"/>
          <w:sz w:val="44"/>
          <w:szCs w:val="32"/>
        </w:rPr>
        <w:lastRenderedPageBreak/>
        <w:t xml:space="preserve">   There are two types of polymorphism in Java: compile-time polymorphism and runtime polymorphism.</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We can perform polymorphism in java by method overloading and method overriding.</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If you overload a method in Java, it is </w:t>
      </w:r>
      <w:r w:rsidRPr="0095416A">
        <w:rPr>
          <w:rFonts w:ascii="Arial" w:hAnsi="Arial" w:cs="Arial"/>
          <w:sz w:val="44"/>
          <w:szCs w:val="32"/>
        </w:rPr>
        <w:t>an</w:t>
      </w:r>
      <w:r w:rsidRPr="0095416A">
        <w:rPr>
          <w:rFonts w:ascii="Arial" w:hAnsi="Arial" w:cs="Arial"/>
          <w:sz w:val="44"/>
          <w:szCs w:val="32"/>
        </w:rPr>
        <w:t xml:space="preserve"> example of</w:t>
      </w:r>
      <w:r w:rsidRPr="0095416A">
        <w:rPr>
          <w:rFonts w:ascii="Arial" w:hAnsi="Arial" w:cs="Arial"/>
          <w:sz w:val="44"/>
          <w:szCs w:val="32"/>
        </w:rPr>
        <w:t xml:space="preserve"> compile-tim</w:t>
      </w:r>
      <w:r w:rsidRPr="0095416A">
        <w:rPr>
          <w:rFonts w:ascii="Arial" w:hAnsi="Arial" w:cs="Arial"/>
          <w:sz w:val="44"/>
          <w:szCs w:val="32"/>
        </w:rPr>
        <w:t>e polymorphism.</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t>
      </w:r>
      <w:proofErr w:type="gramStart"/>
      <w:r w:rsidRPr="0095416A">
        <w:rPr>
          <w:rFonts w:ascii="Arial" w:hAnsi="Arial" w:cs="Arial"/>
          <w:sz w:val="44"/>
          <w:szCs w:val="32"/>
        </w:rPr>
        <w:t>and</w:t>
      </w:r>
      <w:proofErr w:type="gramEnd"/>
      <w:r w:rsidRPr="0095416A">
        <w:rPr>
          <w:rFonts w:ascii="Arial" w:hAnsi="Arial" w:cs="Arial"/>
          <w:sz w:val="44"/>
          <w:szCs w:val="32"/>
        </w:rPr>
        <w:t xml:space="preserve"> if we override a </w:t>
      </w:r>
      <w:r w:rsidRPr="0095416A">
        <w:rPr>
          <w:rFonts w:ascii="Arial" w:hAnsi="Arial" w:cs="Arial"/>
          <w:sz w:val="44"/>
          <w:szCs w:val="32"/>
        </w:rPr>
        <w:t>method</w:t>
      </w:r>
      <w:r w:rsidRPr="0095416A">
        <w:rPr>
          <w:rFonts w:ascii="Arial" w:hAnsi="Arial" w:cs="Arial"/>
          <w:sz w:val="44"/>
          <w:szCs w:val="32"/>
        </w:rPr>
        <w:t xml:space="preserve"> it is an example of </w:t>
      </w:r>
      <w:r w:rsidRPr="0095416A">
        <w:rPr>
          <w:rFonts w:ascii="Arial" w:hAnsi="Arial" w:cs="Arial"/>
          <w:sz w:val="44"/>
          <w:szCs w:val="32"/>
        </w:rPr>
        <w:t>runtime</w:t>
      </w:r>
      <w:r w:rsidRPr="0095416A">
        <w:rPr>
          <w:rFonts w:ascii="Arial" w:hAnsi="Arial" w:cs="Arial"/>
          <w:sz w:val="44"/>
          <w:szCs w:val="32"/>
        </w:rPr>
        <w:t xml:space="preserve"> polymorphism.</w:t>
      </w:r>
    </w:p>
    <w:p w:rsidR="003F649C" w:rsidRPr="0095416A" w:rsidRDefault="003F649C" w:rsidP="003F649C">
      <w:pPr>
        <w:rPr>
          <w:rFonts w:ascii="Arial" w:hAnsi="Arial" w:cs="Arial"/>
          <w:sz w:val="44"/>
          <w:szCs w:val="32"/>
        </w:rPr>
      </w:pPr>
    </w:p>
    <w:p w:rsidR="003F649C" w:rsidRPr="0095416A" w:rsidRDefault="003F649C" w:rsidP="003F649C">
      <w:pPr>
        <w:rPr>
          <w:rFonts w:ascii="Arial" w:hAnsi="Arial" w:cs="Arial"/>
          <w:sz w:val="44"/>
          <w:szCs w:val="32"/>
        </w:rPr>
      </w:pPr>
      <w:r w:rsidRPr="0095416A">
        <w:rPr>
          <w:rFonts w:ascii="Arial" w:hAnsi="Arial" w:cs="Arial"/>
          <w:sz w:val="44"/>
          <w:szCs w:val="32"/>
        </w:rPr>
        <w:t xml:space="preserve">  Abstraction: we can create the abstraction class in java and we can call that abstract class as </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t>
      </w:r>
      <w:r w:rsidRPr="0095416A">
        <w:rPr>
          <w:rFonts w:ascii="Arial" w:hAnsi="Arial" w:cs="Arial"/>
          <w:sz w:val="44"/>
          <w:szCs w:val="32"/>
        </w:rPr>
        <w:t xml:space="preserve">A </w:t>
      </w:r>
      <w:r w:rsidRPr="0095416A">
        <w:rPr>
          <w:rFonts w:ascii="Arial" w:hAnsi="Arial" w:cs="Arial"/>
          <w:sz w:val="44"/>
          <w:szCs w:val="32"/>
        </w:rPr>
        <w:t xml:space="preserve">partially implemented </w:t>
      </w:r>
      <w:proofErr w:type="spellStart"/>
      <w:r w:rsidRPr="0095416A">
        <w:rPr>
          <w:rFonts w:ascii="Arial" w:hAnsi="Arial" w:cs="Arial"/>
          <w:sz w:val="44"/>
          <w:szCs w:val="32"/>
        </w:rPr>
        <w:t>class.because</w:t>
      </w:r>
      <w:proofErr w:type="spellEnd"/>
      <w:r w:rsidRPr="0095416A">
        <w:rPr>
          <w:rFonts w:ascii="Arial" w:hAnsi="Arial" w:cs="Arial"/>
          <w:sz w:val="44"/>
          <w:szCs w:val="32"/>
        </w:rPr>
        <w:t xml:space="preserve"> it can contain the abstract methods which just can have</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A </w:t>
      </w:r>
      <w:r w:rsidRPr="0095416A">
        <w:rPr>
          <w:rFonts w:ascii="Arial" w:hAnsi="Arial" w:cs="Arial"/>
          <w:sz w:val="44"/>
          <w:szCs w:val="32"/>
        </w:rPr>
        <w:t xml:space="preserve">  method signature and do not have any method body. </w:t>
      </w:r>
      <w:proofErr w:type="gramStart"/>
      <w:r w:rsidRPr="0095416A">
        <w:rPr>
          <w:rFonts w:ascii="Arial" w:hAnsi="Arial" w:cs="Arial"/>
          <w:sz w:val="44"/>
          <w:szCs w:val="32"/>
        </w:rPr>
        <w:t>and</w:t>
      </w:r>
      <w:proofErr w:type="gramEnd"/>
      <w:r w:rsidRPr="0095416A">
        <w:rPr>
          <w:rFonts w:ascii="Arial" w:hAnsi="Arial" w:cs="Arial"/>
          <w:sz w:val="44"/>
          <w:szCs w:val="32"/>
        </w:rPr>
        <w:t xml:space="preserve"> as well as we can create the normal methods  </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t>
      </w:r>
      <w:proofErr w:type="gramStart"/>
      <w:r w:rsidRPr="0095416A">
        <w:rPr>
          <w:rFonts w:ascii="Arial" w:hAnsi="Arial" w:cs="Arial"/>
          <w:sz w:val="44"/>
          <w:szCs w:val="32"/>
        </w:rPr>
        <w:t>inside</w:t>
      </w:r>
      <w:proofErr w:type="gramEnd"/>
      <w:r w:rsidRPr="0095416A">
        <w:rPr>
          <w:rFonts w:ascii="Arial" w:hAnsi="Arial" w:cs="Arial"/>
          <w:sz w:val="44"/>
          <w:szCs w:val="32"/>
        </w:rPr>
        <w:t xml:space="preserve"> </w:t>
      </w:r>
      <w:r w:rsidRPr="0095416A">
        <w:rPr>
          <w:rFonts w:ascii="Arial" w:hAnsi="Arial" w:cs="Arial"/>
          <w:sz w:val="44"/>
          <w:szCs w:val="32"/>
        </w:rPr>
        <w:t>an abstract</w:t>
      </w:r>
      <w:r w:rsidRPr="0095416A">
        <w:rPr>
          <w:rFonts w:ascii="Arial" w:hAnsi="Arial" w:cs="Arial"/>
          <w:sz w:val="44"/>
          <w:szCs w:val="32"/>
        </w:rPr>
        <w:t xml:space="preserve"> class. </w:t>
      </w:r>
      <w:proofErr w:type="gramStart"/>
      <w:r w:rsidRPr="0095416A">
        <w:rPr>
          <w:rFonts w:ascii="Arial" w:hAnsi="Arial" w:cs="Arial"/>
          <w:sz w:val="44"/>
          <w:szCs w:val="32"/>
        </w:rPr>
        <w:t>and</w:t>
      </w:r>
      <w:proofErr w:type="gramEnd"/>
      <w:r w:rsidRPr="0095416A">
        <w:rPr>
          <w:rFonts w:ascii="Arial" w:hAnsi="Arial" w:cs="Arial"/>
          <w:sz w:val="44"/>
          <w:szCs w:val="32"/>
        </w:rPr>
        <w:t xml:space="preserve"> the condition to that abstract class is that it should have a child class</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t>
      </w:r>
      <w:proofErr w:type="gramStart"/>
      <w:r w:rsidRPr="0095416A">
        <w:rPr>
          <w:rFonts w:ascii="Arial" w:hAnsi="Arial" w:cs="Arial"/>
          <w:sz w:val="44"/>
          <w:szCs w:val="32"/>
        </w:rPr>
        <w:t>and</w:t>
      </w:r>
      <w:proofErr w:type="gramEnd"/>
      <w:r w:rsidRPr="0095416A">
        <w:rPr>
          <w:rFonts w:ascii="Arial" w:hAnsi="Arial" w:cs="Arial"/>
          <w:sz w:val="44"/>
          <w:szCs w:val="32"/>
        </w:rPr>
        <w:t xml:space="preserve"> in that class</w:t>
      </w:r>
      <w:r w:rsidRPr="0095416A">
        <w:rPr>
          <w:rFonts w:ascii="Arial" w:hAnsi="Arial" w:cs="Arial"/>
          <w:sz w:val="44"/>
          <w:szCs w:val="32"/>
        </w:rPr>
        <w:t>,</w:t>
      </w:r>
      <w:r w:rsidRPr="0095416A">
        <w:rPr>
          <w:rFonts w:ascii="Arial" w:hAnsi="Arial" w:cs="Arial"/>
          <w:sz w:val="44"/>
          <w:szCs w:val="32"/>
        </w:rPr>
        <w:t xml:space="preserve"> we have to override all abstract </w:t>
      </w:r>
      <w:r w:rsidRPr="0095416A">
        <w:rPr>
          <w:rFonts w:ascii="Arial" w:hAnsi="Arial" w:cs="Arial"/>
          <w:sz w:val="44"/>
          <w:szCs w:val="32"/>
        </w:rPr>
        <w:t>methods</w:t>
      </w:r>
      <w:r w:rsidRPr="0095416A">
        <w:rPr>
          <w:rFonts w:ascii="Arial" w:hAnsi="Arial" w:cs="Arial"/>
          <w:sz w:val="44"/>
          <w:szCs w:val="32"/>
        </w:rPr>
        <w:t xml:space="preserve"> in their child classes.</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t>
      </w:r>
    </w:p>
    <w:p w:rsidR="003F649C" w:rsidRPr="0095416A" w:rsidRDefault="003F649C" w:rsidP="003F649C">
      <w:pPr>
        <w:rPr>
          <w:rFonts w:ascii="Arial" w:hAnsi="Arial" w:cs="Arial"/>
          <w:sz w:val="44"/>
          <w:szCs w:val="32"/>
        </w:rPr>
      </w:pPr>
    </w:p>
    <w:p w:rsidR="003F649C" w:rsidRPr="0095416A" w:rsidRDefault="003F649C" w:rsidP="003F649C">
      <w:pPr>
        <w:rPr>
          <w:rFonts w:ascii="Arial" w:hAnsi="Arial" w:cs="Arial"/>
          <w:sz w:val="44"/>
          <w:szCs w:val="32"/>
        </w:rPr>
      </w:pPr>
    </w:p>
    <w:p w:rsidR="003F649C" w:rsidRPr="0095416A" w:rsidRDefault="003F649C" w:rsidP="003F649C">
      <w:pPr>
        <w:rPr>
          <w:rFonts w:ascii="Arial" w:hAnsi="Arial" w:cs="Arial"/>
          <w:b/>
          <w:sz w:val="44"/>
          <w:szCs w:val="32"/>
        </w:rPr>
      </w:pPr>
      <w:r w:rsidRPr="0095416A">
        <w:rPr>
          <w:rFonts w:ascii="Arial" w:hAnsi="Arial" w:cs="Arial"/>
          <w:b/>
          <w:sz w:val="44"/>
          <w:szCs w:val="32"/>
        </w:rPr>
        <w:t xml:space="preserve">4) Overriding </w:t>
      </w:r>
      <w:proofErr w:type="spellStart"/>
      <w:r w:rsidRPr="0095416A">
        <w:rPr>
          <w:rFonts w:ascii="Arial" w:hAnsi="Arial" w:cs="Arial"/>
          <w:b/>
          <w:sz w:val="44"/>
          <w:szCs w:val="32"/>
        </w:rPr>
        <w:t>vs</w:t>
      </w:r>
      <w:proofErr w:type="spellEnd"/>
      <w:r w:rsidRPr="0095416A">
        <w:rPr>
          <w:rFonts w:ascii="Arial" w:hAnsi="Arial" w:cs="Arial"/>
          <w:b/>
          <w:sz w:val="44"/>
          <w:szCs w:val="32"/>
        </w:rPr>
        <w:t xml:space="preserve"> </w:t>
      </w:r>
      <w:proofErr w:type="gramStart"/>
      <w:r w:rsidRPr="0095416A">
        <w:rPr>
          <w:rFonts w:ascii="Arial" w:hAnsi="Arial" w:cs="Arial"/>
          <w:b/>
          <w:sz w:val="44"/>
          <w:szCs w:val="32"/>
        </w:rPr>
        <w:t>Overloading</w:t>
      </w:r>
      <w:proofErr w:type="gramEnd"/>
      <w:r w:rsidRPr="0095416A">
        <w:rPr>
          <w:rFonts w:ascii="Arial" w:hAnsi="Arial" w:cs="Arial"/>
          <w:b/>
          <w:sz w:val="44"/>
          <w:szCs w:val="32"/>
        </w:rPr>
        <w:t>.</w:t>
      </w:r>
    </w:p>
    <w:p w:rsidR="003F649C" w:rsidRPr="0095416A" w:rsidRDefault="003F649C" w:rsidP="003F649C">
      <w:pPr>
        <w:rPr>
          <w:rFonts w:ascii="Arial" w:hAnsi="Arial" w:cs="Arial"/>
          <w:b/>
          <w:sz w:val="44"/>
          <w:szCs w:val="32"/>
        </w:rPr>
      </w:pPr>
    </w:p>
    <w:p w:rsidR="003F649C" w:rsidRPr="0095416A" w:rsidRDefault="003F649C" w:rsidP="003F649C">
      <w:pPr>
        <w:rPr>
          <w:rFonts w:ascii="Arial" w:hAnsi="Arial" w:cs="Arial"/>
          <w:b/>
          <w:sz w:val="44"/>
          <w:szCs w:val="32"/>
        </w:rPr>
      </w:pPr>
      <w:r w:rsidRPr="0095416A">
        <w:rPr>
          <w:rFonts w:ascii="Arial" w:hAnsi="Arial" w:cs="Arial"/>
          <w:sz w:val="44"/>
          <w:szCs w:val="32"/>
        </w:rPr>
        <w:t xml:space="preserve">1) Overriding implements Runtime Polymorphism whereas   </w:t>
      </w:r>
      <w:proofErr w:type="gramStart"/>
      <w:r w:rsidRPr="0095416A">
        <w:rPr>
          <w:rFonts w:ascii="Arial" w:hAnsi="Arial" w:cs="Arial"/>
          <w:sz w:val="44"/>
          <w:szCs w:val="32"/>
        </w:rPr>
        <w:t>Overloading</w:t>
      </w:r>
      <w:proofErr w:type="gramEnd"/>
      <w:r w:rsidRPr="0095416A">
        <w:rPr>
          <w:rFonts w:ascii="Arial" w:hAnsi="Arial" w:cs="Arial"/>
          <w:sz w:val="44"/>
          <w:szCs w:val="32"/>
        </w:rPr>
        <w:t xml:space="preserve"> implements Compile time polymorphism.</w:t>
      </w:r>
    </w:p>
    <w:p w:rsidR="003F649C" w:rsidRPr="0095416A" w:rsidRDefault="003F649C" w:rsidP="003F649C">
      <w:pPr>
        <w:rPr>
          <w:rFonts w:ascii="Arial" w:hAnsi="Arial" w:cs="Arial"/>
          <w:sz w:val="44"/>
          <w:szCs w:val="32"/>
        </w:rPr>
      </w:pPr>
    </w:p>
    <w:p w:rsidR="003F649C" w:rsidRPr="0095416A" w:rsidRDefault="003F649C" w:rsidP="003F649C">
      <w:pPr>
        <w:rPr>
          <w:rFonts w:ascii="Arial" w:hAnsi="Arial" w:cs="Arial"/>
          <w:sz w:val="44"/>
          <w:szCs w:val="32"/>
        </w:rPr>
      </w:pPr>
      <w:r w:rsidRPr="0095416A">
        <w:rPr>
          <w:rFonts w:ascii="Arial" w:hAnsi="Arial" w:cs="Arial"/>
          <w:sz w:val="44"/>
          <w:szCs w:val="32"/>
        </w:rPr>
        <w:t xml:space="preserve">   2) The method Overriding occurs between superclass and subcl</w:t>
      </w:r>
      <w:r w:rsidRPr="0095416A">
        <w:rPr>
          <w:rFonts w:ascii="Arial" w:hAnsi="Arial" w:cs="Arial"/>
          <w:sz w:val="44"/>
          <w:szCs w:val="32"/>
        </w:rPr>
        <w:t xml:space="preserve">ass whereas </w:t>
      </w:r>
      <w:r w:rsidRPr="0095416A">
        <w:rPr>
          <w:rFonts w:ascii="Arial" w:hAnsi="Arial" w:cs="Arial"/>
          <w:sz w:val="44"/>
          <w:szCs w:val="32"/>
        </w:rPr>
        <w:t>Overloading occurs between the methods in the same class.</w:t>
      </w:r>
    </w:p>
    <w:p w:rsidR="003F649C" w:rsidRPr="0095416A" w:rsidRDefault="003F649C" w:rsidP="003F649C">
      <w:pPr>
        <w:rPr>
          <w:rFonts w:ascii="Arial" w:hAnsi="Arial" w:cs="Arial"/>
          <w:sz w:val="44"/>
          <w:szCs w:val="32"/>
        </w:rPr>
      </w:pPr>
    </w:p>
    <w:p w:rsidR="003F649C" w:rsidRPr="0095416A" w:rsidRDefault="003F649C" w:rsidP="003F649C">
      <w:pPr>
        <w:rPr>
          <w:rFonts w:ascii="Arial" w:hAnsi="Arial" w:cs="Arial"/>
          <w:sz w:val="44"/>
          <w:szCs w:val="32"/>
        </w:rPr>
      </w:pPr>
      <w:r w:rsidRPr="0095416A">
        <w:rPr>
          <w:rFonts w:ascii="Arial" w:hAnsi="Arial" w:cs="Arial"/>
          <w:sz w:val="44"/>
          <w:szCs w:val="32"/>
        </w:rPr>
        <w:t>In case of overloading</w:t>
      </w:r>
      <w:r w:rsidR="00C46E05">
        <w:rPr>
          <w:rFonts w:ascii="Arial" w:hAnsi="Arial" w:cs="Arial"/>
          <w:sz w:val="44"/>
          <w:szCs w:val="32"/>
        </w:rPr>
        <w:t>,</w:t>
      </w:r>
      <w:r w:rsidRPr="0095416A">
        <w:rPr>
          <w:rFonts w:ascii="Arial" w:hAnsi="Arial" w:cs="Arial"/>
          <w:sz w:val="44"/>
          <w:szCs w:val="32"/>
        </w:rPr>
        <w:t xml:space="preserve"> we can create the same methods in </w:t>
      </w:r>
      <w:r w:rsidR="00C46E05">
        <w:rPr>
          <w:rFonts w:ascii="Arial" w:hAnsi="Arial" w:cs="Arial"/>
          <w:sz w:val="44"/>
          <w:szCs w:val="32"/>
        </w:rPr>
        <w:t>the</w:t>
      </w:r>
      <w:r w:rsidRPr="0095416A">
        <w:rPr>
          <w:rFonts w:ascii="Arial" w:hAnsi="Arial" w:cs="Arial"/>
          <w:sz w:val="44"/>
          <w:szCs w:val="32"/>
        </w:rPr>
        <w:t xml:space="preserve"> class and the main thing Is that we </w:t>
      </w:r>
      <w:proofErr w:type="spellStart"/>
      <w:r w:rsidRPr="0095416A">
        <w:rPr>
          <w:rFonts w:ascii="Arial" w:hAnsi="Arial" w:cs="Arial"/>
          <w:sz w:val="44"/>
          <w:szCs w:val="32"/>
        </w:rPr>
        <w:t>can not</w:t>
      </w:r>
      <w:proofErr w:type="spellEnd"/>
      <w:r w:rsidRPr="0095416A">
        <w:rPr>
          <w:rFonts w:ascii="Arial" w:hAnsi="Arial" w:cs="Arial"/>
          <w:sz w:val="44"/>
          <w:szCs w:val="32"/>
        </w:rPr>
        <w:t xml:space="preserve"> create </w:t>
      </w:r>
      <w:r w:rsidR="0095416A" w:rsidRPr="0095416A">
        <w:rPr>
          <w:rFonts w:ascii="Arial" w:hAnsi="Arial" w:cs="Arial"/>
          <w:sz w:val="44"/>
          <w:szCs w:val="32"/>
        </w:rPr>
        <w:t xml:space="preserve">the two methods with the same parameters. The parameters </w:t>
      </w:r>
      <w:r w:rsidR="00C46E05">
        <w:rPr>
          <w:rFonts w:ascii="Arial" w:hAnsi="Arial" w:cs="Arial"/>
          <w:sz w:val="44"/>
          <w:szCs w:val="32"/>
        </w:rPr>
        <w:t>should</w:t>
      </w:r>
      <w:r w:rsidR="0095416A" w:rsidRPr="0095416A">
        <w:rPr>
          <w:rFonts w:ascii="Arial" w:hAnsi="Arial" w:cs="Arial"/>
          <w:sz w:val="44"/>
          <w:szCs w:val="32"/>
        </w:rPr>
        <w:t xml:space="preserve"> be different.</w:t>
      </w:r>
    </w:p>
    <w:p w:rsidR="0095416A" w:rsidRPr="0095416A" w:rsidRDefault="0095416A" w:rsidP="003F649C">
      <w:pPr>
        <w:rPr>
          <w:rFonts w:ascii="Arial" w:hAnsi="Arial" w:cs="Arial"/>
          <w:sz w:val="44"/>
          <w:szCs w:val="32"/>
        </w:rPr>
      </w:pPr>
      <w:r w:rsidRPr="0095416A">
        <w:rPr>
          <w:rFonts w:ascii="Arial" w:hAnsi="Arial" w:cs="Arial"/>
          <w:sz w:val="44"/>
          <w:szCs w:val="32"/>
        </w:rPr>
        <w:t>And overloading happens in different classes and for that the methods in the parent class should be there in the child class with the same parameters and the first preference will be given to the overridden methods.</w:t>
      </w:r>
    </w:p>
    <w:p w:rsidR="0095416A" w:rsidRPr="0095416A" w:rsidRDefault="0095416A" w:rsidP="003F649C">
      <w:pPr>
        <w:rPr>
          <w:rFonts w:ascii="Arial" w:hAnsi="Arial" w:cs="Arial"/>
          <w:sz w:val="44"/>
          <w:szCs w:val="32"/>
        </w:rPr>
      </w:pPr>
    </w:p>
    <w:p w:rsidR="0095416A" w:rsidRPr="0095416A" w:rsidRDefault="0095416A" w:rsidP="0095416A">
      <w:pPr>
        <w:rPr>
          <w:rFonts w:ascii="Arial" w:hAnsi="Arial" w:cs="Arial"/>
          <w:b/>
          <w:sz w:val="44"/>
          <w:szCs w:val="32"/>
        </w:rPr>
      </w:pPr>
      <w:r w:rsidRPr="0095416A">
        <w:rPr>
          <w:rFonts w:ascii="Arial" w:hAnsi="Arial" w:cs="Arial"/>
          <w:b/>
          <w:sz w:val="44"/>
          <w:szCs w:val="32"/>
        </w:rPr>
        <w:t>5)</w:t>
      </w:r>
      <w:r w:rsidRPr="0095416A">
        <w:rPr>
          <w:b/>
          <w:sz w:val="32"/>
        </w:rPr>
        <w:t xml:space="preserve"> </w:t>
      </w:r>
      <w:r w:rsidRPr="0095416A">
        <w:rPr>
          <w:rFonts w:ascii="Arial" w:hAnsi="Arial" w:cs="Arial"/>
          <w:b/>
          <w:sz w:val="44"/>
          <w:szCs w:val="32"/>
        </w:rPr>
        <w:t>Garbage collector how it works in java</w:t>
      </w:r>
    </w:p>
    <w:p w:rsidR="0095416A" w:rsidRPr="0095416A" w:rsidRDefault="0095416A" w:rsidP="0095416A">
      <w:pPr>
        <w:rPr>
          <w:rFonts w:ascii="Arial" w:hAnsi="Arial" w:cs="Arial"/>
          <w:sz w:val="44"/>
          <w:szCs w:val="32"/>
        </w:rPr>
      </w:pPr>
      <w:r w:rsidRPr="0095416A">
        <w:rPr>
          <w:rFonts w:ascii="Arial" w:hAnsi="Arial" w:cs="Arial"/>
          <w:sz w:val="44"/>
          <w:szCs w:val="32"/>
        </w:rPr>
        <w:lastRenderedPageBreak/>
        <w:t>In Java, the garbage collector</w:t>
      </w:r>
      <w:r w:rsidRPr="0095416A">
        <w:rPr>
          <w:rFonts w:ascii="Arial" w:hAnsi="Arial" w:cs="Arial"/>
          <w:sz w:val="44"/>
          <w:szCs w:val="32"/>
        </w:rPr>
        <w:t xml:space="preserve"> is the process of </w:t>
      </w:r>
      <w:r w:rsidRPr="0095416A">
        <w:rPr>
          <w:rFonts w:ascii="Arial" w:hAnsi="Arial" w:cs="Arial"/>
          <w:sz w:val="44"/>
          <w:szCs w:val="32"/>
        </w:rPr>
        <w:t xml:space="preserve">managing memory, automatically. </w:t>
      </w:r>
      <w:r w:rsidRPr="0095416A">
        <w:rPr>
          <w:rFonts w:ascii="Arial" w:hAnsi="Arial" w:cs="Arial"/>
          <w:sz w:val="44"/>
          <w:szCs w:val="32"/>
        </w:rPr>
        <w:t xml:space="preserve">It finds the unused objects (that are </w:t>
      </w:r>
      <w:r w:rsidRPr="0095416A">
        <w:rPr>
          <w:rFonts w:ascii="Arial" w:hAnsi="Arial" w:cs="Arial"/>
          <w:sz w:val="44"/>
          <w:szCs w:val="32"/>
        </w:rPr>
        <w:t xml:space="preserve">no longer used by the program) </w:t>
      </w:r>
      <w:r w:rsidRPr="0095416A">
        <w:rPr>
          <w:rFonts w:ascii="Arial" w:hAnsi="Arial" w:cs="Arial"/>
          <w:sz w:val="44"/>
          <w:szCs w:val="32"/>
        </w:rPr>
        <w:t xml:space="preserve">and </w:t>
      </w:r>
      <w:r w:rsidR="00C46E05">
        <w:rPr>
          <w:rFonts w:ascii="Arial" w:hAnsi="Arial" w:cs="Arial"/>
          <w:sz w:val="44"/>
          <w:szCs w:val="32"/>
        </w:rPr>
        <w:t>deletes</w:t>
      </w:r>
      <w:r w:rsidRPr="0095416A">
        <w:rPr>
          <w:rFonts w:ascii="Arial" w:hAnsi="Arial" w:cs="Arial"/>
          <w:sz w:val="44"/>
          <w:szCs w:val="32"/>
        </w:rPr>
        <w:t xml:space="preserve"> or </w:t>
      </w:r>
      <w:r w:rsidR="00C46E05">
        <w:rPr>
          <w:rFonts w:ascii="Arial" w:hAnsi="Arial" w:cs="Arial"/>
          <w:sz w:val="44"/>
          <w:szCs w:val="32"/>
        </w:rPr>
        <w:t>removes</w:t>
      </w:r>
      <w:r w:rsidRPr="0095416A">
        <w:rPr>
          <w:rFonts w:ascii="Arial" w:hAnsi="Arial" w:cs="Arial"/>
          <w:sz w:val="44"/>
          <w:szCs w:val="32"/>
        </w:rPr>
        <w:t xml:space="preserve"> them to free up the memory. The gar</w:t>
      </w:r>
      <w:r w:rsidRPr="0095416A">
        <w:rPr>
          <w:rFonts w:ascii="Arial" w:hAnsi="Arial" w:cs="Arial"/>
          <w:sz w:val="44"/>
          <w:szCs w:val="32"/>
        </w:rPr>
        <w:t xml:space="preserve">bage collection mechanism uses </w:t>
      </w:r>
      <w:r w:rsidRPr="0095416A">
        <w:rPr>
          <w:rFonts w:ascii="Arial" w:hAnsi="Arial" w:cs="Arial"/>
          <w:sz w:val="44"/>
          <w:szCs w:val="32"/>
        </w:rPr>
        <w:t>several GC algorithms.</w:t>
      </w:r>
    </w:p>
    <w:p w:rsidR="0095416A" w:rsidRPr="0095416A" w:rsidRDefault="0095416A" w:rsidP="0095416A">
      <w:pPr>
        <w:rPr>
          <w:rFonts w:ascii="Arial" w:hAnsi="Arial" w:cs="Arial"/>
          <w:sz w:val="44"/>
          <w:szCs w:val="32"/>
        </w:rPr>
      </w:pPr>
      <w:r w:rsidRPr="0095416A">
        <w:rPr>
          <w:rFonts w:ascii="Arial" w:hAnsi="Arial" w:cs="Arial"/>
          <w:sz w:val="44"/>
          <w:szCs w:val="32"/>
        </w:rPr>
        <w:t>When a program executes in Java, it</w:t>
      </w:r>
      <w:r w:rsidRPr="0095416A">
        <w:rPr>
          <w:rFonts w:ascii="Arial" w:hAnsi="Arial" w:cs="Arial"/>
          <w:sz w:val="44"/>
          <w:szCs w:val="32"/>
        </w:rPr>
        <w:t xml:space="preserve"> uses memory in different ways. </w:t>
      </w:r>
      <w:r w:rsidRPr="0095416A">
        <w:rPr>
          <w:rFonts w:ascii="Arial" w:hAnsi="Arial" w:cs="Arial"/>
          <w:sz w:val="44"/>
          <w:szCs w:val="32"/>
        </w:rPr>
        <w:t xml:space="preserve">The heap is a part of </w:t>
      </w:r>
      <w:proofErr w:type="gramStart"/>
      <w:r w:rsidR="00C46E05">
        <w:rPr>
          <w:rFonts w:ascii="Arial" w:hAnsi="Arial" w:cs="Arial"/>
          <w:sz w:val="44"/>
          <w:szCs w:val="32"/>
        </w:rPr>
        <w:t>the</w:t>
      </w:r>
      <w:proofErr w:type="gramEnd"/>
      <w:r w:rsidR="00C46E05">
        <w:rPr>
          <w:rFonts w:ascii="Arial" w:hAnsi="Arial" w:cs="Arial"/>
          <w:sz w:val="44"/>
          <w:szCs w:val="32"/>
        </w:rPr>
        <w:t xml:space="preserve"> </w:t>
      </w:r>
      <w:r w:rsidRPr="0095416A">
        <w:rPr>
          <w:rFonts w:ascii="Arial" w:hAnsi="Arial" w:cs="Arial"/>
          <w:sz w:val="44"/>
          <w:szCs w:val="32"/>
        </w:rPr>
        <w:t>memory where objects live.</w:t>
      </w:r>
      <w:r w:rsidRPr="0095416A">
        <w:rPr>
          <w:rFonts w:ascii="Arial" w:hAnsi="Arial" w:cs="Arial"/>
          <w:sz w:val="44"/>
          <w:szCs w:val="32"/>
        </w:rPr>
        <w:t xml:space="preserve"> </w:t>
      </w:r>
      <w:r w:rsidRPr="0095416A">
        <w:rPr>
          <w:rFonts w:ascii="Arial" w:hAnsi="Arial" w:cs="Arial"/>
          <w:sz w:val="44"/>
          <w:szCs w:val="32"/>
        </w:rPr>
        <w:t>All th</w:t>
      </w:r>
      <w:r w:rsidRPr="0095416A">
        <w:rPr>
          <w:rFonts w:ascii="Arial" w:hAnsi="Arial" w:cs="Arial"/>
          <w:sz w:val="44"/>
          <w:szCs w:val="32"/>
        </w:rPr>
        <w:t>e garbage collection makes sure</w:t>
      </w:r>
      <w:r w:rsidRPr="0095416A">
        <w:rPr>
          <w:rFonts w:ascii="Arial" w:hAnsi="Arial" w:cs="Arial"/>
          <w:sz w:val="44"/>
          <w:szCs w:val="32"/>
        </w:rPr>
        <w:t xml:space="preserve"> that the heap has as much free space as possible. The funct</w:t>
      </w:r>
      <w:r w:rsidRPr="0095416A">
        <w:rPr>
          <w:rFonts w:ascii="Arial" w:hAnsi="Arial" w:cs="Arial"/>
          <w:sz w:val="44"/>
          <w:szCs w:val="32"/>
        </w:rPr>
        <w:t>ion of the garbage collector is t</w:t>
      </w:r>
      <w:r w:rsidRPr="0095416A">
        <w:rPr>
          <w:rFonts w:ascii="Arial" w:hAnsi="Arial" w:cs="Arial"/>
          <w:sz w:val="44"/>
          <w:szCs w:val="32"/>
        </w:rPr>
        <w:t>o find and delete</w:t>
      </w:r>
      <w:r w:rsidR="00C46E05">
        <w:rPr>
          <w:rFonts w:ascii="Arial" w:hAnsi="Arial" w:cs="Arial"/>
          <w:sz w:val="44"/>
          <w:szCs w:val="32"/>
        </w:rPr>
        <w:t xml:space="preserve"> objects</w:t>
      </w:r>
      <w:r w:rsidRPr="0095416A">
        <w:rPr>
          <w:rFonts w:ascii="Arial" w:hAnsi="Arial" w:cs="Arial"/>
          <w:sz w:val="44"/>
          <w:szCs w:val="32"/>
        </w:rPr>
        <w:t xml:space="preserve"> that cannot be reached.</w:t>
      </w:r>
    </w:p>
    <w:p w:rsidR="003F649C" w:rsidRPr="0095416A" w:rsidRDefault="003F649C" w:rsidP="003F649C">
      <w:pPr>
        <w:rPr>
          <w:rFonts w:ascii="Arial" w:hAnsi="Arial" w:cs="Arial"/>
          <w:sz w:val="44"/>
          <w:szCs w:val="32"/>
        </w:rPr>
      </w:pPr>
      <w:r w:rsidRPr="0095416A">
        <w:rPr>
          <w:rFonts w:ascii="Arial" w:hAnsi="Arial" w:cs="Arial"/>
          <w:sz w:val="44"/>
          <w:szCs w:val="32"/>
        </w:rPr>
        <w:t xml:space="preserve">   </w:t>
      </w:r>
    </w:p>
    <w:p w:rsidR="009350EE" w:rsidRPr="0095416A" w:rsidRDefault="009350EE" w:rsidP="009350EE">
      <w:pPr>
        <w:rPr>
          <w:rFonts w:ascii="Arial" w:hAnsi="Arial" w:cs="Arial"/>
          <w:sz w:val="44"/>
          <w:szCs w:val="32"/>
        </w:rPr>
      </w:pPr>
    </w:p>
    <w:sectPr w:rsidR="009350EE" w:rsidRPr="00954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BAC4206"/>
    <w:multiLevelType w:val="multilevel"/>
    <w:tmpl w:val="658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EE"/>
    <w:rsid w:val="003F649C"/>
    <w:rsid w:val="00645252"/>
    <w:rsid w:val="006D3D74"/>
    <w:rsid w:val="0083569A"/>
    <w:rsid w:val="009350EE"/>
    <w:rsid w:val="0095416A"/>
    <w:rsid w:val="009F6A9A"/>
    <w:rsid w:val="00A9204E"/>
    <w:rsid w:val="00C4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70B0F-57C7-420A-8B9E-BAB24644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9350E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8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vm-works-jvm-architectu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ompiler-vs-interpret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51</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2022-07-10T11:16:00Z</dcterms:created>
  <dcterms:modified xsi:type="dcterms:W3CDTF">2022-07-10T12:07:00Z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