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C826EA">
      <w:pPr>
        <w:rPr>
          <w:sz w:val="36"/>
        </w:rPr>
      </w:pPr>
      <w:r w:rsidRPr="00C826EA">
        <w:rPr>
          <w:sz w:val="36"/>
        </w:rPr>
        <w:t xml:space="preserve">1. Introduce yourself / </w:t>
      </w:r>
      <w:proofErr w:type="gramStart"/>
      <w:r w:rsidRPr="00C826EA">
        <w:rPr>
          <w:sz w:val="36"/>
        </w:rPr>
        <w:t>Tell</w:t>
      </w:r>
      <w:proofErr w:type="gramEnd"/>
      <w:r w:rsidRPr="00C826EA">
        <w:rPr>
          <w:sz w:val="36"/>
        </w:rPr>
        <w:t xml:space="preserve"> me about yourself!</w:t>
      </w:r>
    </w:p>
    <w:p w:rsidR="00C826EA" w:rsidRDefault="00C826EA">
      <w:pPr>
        <w:rPr>
          <w:sz w:val="36"/>
        </w:rPr>
      </w:pPr>
    </w:p>
    <w:p w:rsidR="00C826EA" w:rsidRDefault="00C826EA">
      <w:pPr>
        <w:rPr>
          <w:sz w:val="36"/>
        </w:rPr>
      </w:pPr>
      <w:r>
        <w:rPr>
          <w:sz w:val="36"/>
        </w:rPr>
        <w:t>Thanks for giving me this opportunity to introduce myself.</w:t>
      </w:r>
    </w:p>
    <w:p w:rsidR="00C826EA" w:rsidRDefault="00C826EA">
      <w:pPr>
        <w:rPr>
          <w:sz w:val="36"/>
        </w:rPr>
      </w:pPr>
      <w:r>
        <w:rPr>
          <w:sz w:val="36"/>
        </w:rPr>
        <w:t>My name is sudarshan mane and I am Latur Maharashtra I completed my graduation from Pune university in mechanical engineering at the end of 2021 and my family background is that my father is a teacher, my mother is a homemaker and</w:t>
      </w:r>
      <w:r>
        <w:rPr>
          <w:rFonts w:ascii="Arial" w:hAnsi="Arial" w:cs="Arial"/>
          <w:color w:val="BDC1C6"/>
          <w:shd w:val="clear" w:color="auto" w:fill="202124"/>
        </w:rPr>
        <w:t>.</w:t>
      </w:r>
      <w:r>
        <w:rPr>
          <w:sz w:val="36"/>
        </w:rPr>
        <w:t xml:space="preserve"> I have two sisters and they are completing their graduation from latur.</w:t>
      </w:r>
      <w:r w:rsidR="0021505B">
        <w:rPr>
          <w:sz w:val="36"/>
        </w:rPr>
        <w:t xml:space="preserve"> When I was in the first year of graduation I wanted to change my branch to computer science but I was unable to do that. That’s why I took the take admitted to </w:t>
      </w:r>
      <w:proofErr w:type="spellStart"/>
      <w:r w:rsidR="0021505B">
        <w:rPr>
          <w:sz w:val="36"/>
        </w:rPr>
        <w:t>Masai</w:t>
      </w:r>
      <w:proofErr w:type="spellEnd"/>
      <w:r w:rsidR="0021505B">
        <w:rPr>
          <w:sz w:val="36"/>
        </w:rPr>
        <w:t xml:space="preserve"> school.</w:t>
      </w:r>
    </w:p>
    <w:p w:rsidR="0053110A" w:rsidRDefault="0053110A">
      <w:pPr>
        <w:rPr>
          <w:sz w:val="36"/>
        </w:rPr>
      </w:pPr>
      <w:r>
        <w:rPr>
          <w:sz w:val="36"/>
        </w:rPr>
        <w:t xml:space="preserve">And I spend </w:t>
      </w:r>
      <w:proofErr w:type="spellStart"/>
      <w:r>
        <w:rPr>
          <w:sz w:val="36"/>
        </w:rPr>
        <w:t>there</w:t>
      </w:r>
      <w:proofErr w:type="spellEnd"/>
      <w:r>
        <w:rPr>
          <w:sz w:val="36"/>
        </w:rPr>
        <w:t xml:space="preserve"> 1000 hours to build my coding skills, data structure algorithm, and soft skills.</w:t>
      </w:r>
    </w:p>
    <w:p w:rsidR="0021505B" w:rsidRDefault="0021505B">
      <w:pPr>
        <w:rPr>
          <w:sz w:val="36"/>
        </w:rPr>
      </w:pPr>
      <w:r>
        <w:rPr>
          <w:sz w:val="36"/>
        </w:rPr>
        <w:t xml:space="preserve">And my hobby is that I like to go on a long walk every morning while listening to motivational songs. This keeps me motivated for the whole day. </w:t>
      </w:r>
    </w:p>
    <w:p w:rsidR="0021505B" w:rsidRDefault="0021505B">
      <w:pPr>
        <w:rPr>
          <w:sz w:val="36"/>
        </w:rPr>
      </w:pPr>
    </w:p>
    <w:p w:rsidR="0021505B" w:rsidRDefault="0021505B">
      <w:pPr>
        <w:rPr>
          <w:sz w:val="36"/>
        </w:rPr>
      </w:pPr>
      <w:r>
        <w:rPr>
          <w:sz w:val="36"/>
        </w:rPr>
        <w:t>2)</w:t>
      </w:r>
      <w:r w:rsidRPr="0021505B">
        <w:rPr>
          <w:sz w:val="36"/>
        </w:rPr>
        <w:t xml:space="preserve"> What are your strengths?</w:t>
      </w:r>
    </w:p>
    <w:p w:rsidR="0021505B" w:rsidRDefault="0021505B">
      <w:pPr>
        <w:rPr>
          <w:sz w:val="36"/>
        </w:rPr>
      </w:pPr>
    </w:p>
    <w:p w:rsidR="001E0E82" w:rsidRDefault="0021505B">
      <w:pPr>
        <w:rPr>
          <w:sz w:val="36"/>
        </w:rPr>
      </w:pPr>
      <w:r>
        <w:rPr>
          <w:sz w:val="36"/>
        </w:rPr>
        <w:t xml:space="preserve">My </w:t>
      </w:r>
      <w:r w:rsidR="001E0E82">
        <w:rPr>
          <w:sz w:val="36"/>
        </w:rPr>
        <w:t>strengths</w:t>
      </w:r>
      <w:r>
        <w:rPr>
          <w:sz w:val="36"/>
        </w:rPr>
        <w:t xml:space="preserve"> are that I am kind of a motivated person I work myself before someone tells </w:t>
      </w:r>
      <w:r w:rsidR="001E0E82">
        <w:rPr>
          <w:sz w:val="36"/>
        </w:rPr>
        <w:t xml:space="preserve">me </w:t>
      </w:r>
      <w:r>
        <w:rPr>
          <w:sz w:val="36"/>
        </w:rPr>
        <w:t xml:space="preserve">to do the work. I think </w:t>
      </w:r>
      <w:r w:rsidR="001E0E82">
        <w:rPr>
          <w:sz w:val="36"/>
        </w:rPr>
        <w:t>it</w:t>
      </w:r>
      <w:r>
        <w:rPr>
          <w:sz w:val="36"/>
        </w:rPr>
        <w:t xml:space="preserve"> </w:t>
      </w:r>
      <w:r w:rsidR="001E0E82">
        <w:rPr>
          <w:sz w:val="36"/>
        </w:rPr>
        <w:t xml:space="preserve">is </w:t>
      </w:r>
      <w:proofErr w:type="spellStart"/>
      <w:r w:rsidR="001E0E82">
        <w:rPr>
          <w:sz w:val="36"/>
        </w:rPr>
        <w:t>is</w:t>
      </w:r>
      <w:proofErr w:type="spellEnd"/>
      <w:r w:rsidR="001E0E82">
        <w:rPr>
          <w:sz w:val="36"/>
        </w:rPr>
        <w:t xml:space="preserve"> </w:t>
      </w:r>
      <w:proofErr w:type="spellStart"/>
      <w:r w:rsidR="001E0E82">
        <w:rPr>
          <w:sz w:val="36"/>
        </w:rPr>
        <w:t>is</w:t>
      </w:r>
      <w:proofErr w:type="spellEnd"/>
      <w:r w:rsidR="001E0E82">
        <w:rPr>
          <w:sz w:val="36"/>
        </w:rPr>
        <w:t xml:space="preserve"> </w:t>
      </w:r>
      <w:proofErr w:type="spellStart"/>
      <w:r w:rsidR="001E0E82">
        <w:rPr>
          <w:sz w:val="36"/>
        </w:rPr>
        <w:t>is</w:t>
      </w:r>
      <w:proofErr w:type="spellEnd"/>
      <w:r w:rsidR="001E0E82">
        <w:rPr>
          <w:sz w:val="36"/>
        </w:rPr>
        <w:t xml:space="preserve"> </w:t>
      </w:r>
      <w:r>
        <w:rPr>
          <w:sz w:val="36"/>
        </w:rPr>
        <w:t>because  I listen</w:t>
      </w:r>
      <w:r w:rsidR="001E0E82">
        <w:rPr>
          <w:sz w:val="36"/>
        </w:rPr>
        <w:t xml:space="preserve"> to</w:t>
      </w:r>
      <w:r>
        <w:rPr>
          <w:sz w:val="36"/>
        </w:rPr>
        <w:t xml:space="preserve"> </w:t>
      </w:r>
      <w:r w:rsidR="001E0E82">
        <w:rPr>
          <w:sz w:val="36"/>
        </w:rPr>
        <w:t>motivating</w:t>
      </w:r>
      <w:r>
        <w:rPr>
          <w:sz w:val="36"/>
        </w:rPr>
        <w:t xml:space="preserve"> songs </w:t>
      </w:r>
      <w:r w:rsidR="001E0E82">
        <w:rPr>
          <w:sz w:val="36"/>
        </w:rPr>
        <w:t>at</w:t>
      </w:r>
      <w:r>
        <w:rPr>
          <w:sz w:val="36"/>
        </w:rPr>
        <w:t xml:space="preserve"> the start of the day</w:t>
      </w:r>
      <w:r w:rsidR="001E0E82">
        <w:rPr>
          <w:sz w:val="36"/>
        </w:rPr>
        <w:t xml:space="preserve"> </w:t>
      </w:r>
      <w:r>
        <w:rPr>
          <w:sz w:val="36"/>
        </w:rPr>
        <w:t>and Second Strength Is that I</w:t>
      </w:r>
      <w:r w:rsidR="001E0E82">
        <w:rPr>
          <w:sz w:val="36"/>
        </w:rPr>
        <w:t xml:space="preserve"> am a calm person and I feel that this Is my strength because calmness helps to complete work properly. Without any errors.</w:t>
      </w:r>
    </w:p>
    <w:p w:rsidR="001E0E82" w:rsidRDefault="001E0E82">
      <w:pPr>
        <w:rPr>
          <w:sz w:val="36"/>
        </w:rPr>
      </w:pPr>
    </w:p>
    <w:p w:rsidR="001E0E82" w:rsidRDefault="001E0E82">
      <w:pPr>
        <w:rPr>
          <w:sz w:val="36"/>
        </w:rPr>
      </w:pPr>
      <w:r>
        <w:rPr>
          <w:sz w:val="36"/>
        </w:rPr>
        <w:t>3)</w:t>
      </w:r>
      <w:r w:rsidRPr="001E0E82">
        <w:t xml:space="preserve"> </w:t>
      </w:r>
      <w:r w:rsidRPr="001E0E82">
        <w:rPr>
          <w:sz w:val="36"/>
        </w:rPr>
        <w:t>What are your weaknesses?</w:t>
      </w:r>
    </w:p>
    <w:p w:rsidR="001E0E82" w:rsidRDefault="001E0E82" w:rsidP="001E0E82">
      <w:pPr>
        <w:rPr>
          <w:sz w:val="36"/>
        </w:rPr>
      </w:pPr>
      <w:proofErr w:type="gramStart"/>
      <w:r>
        <w:rPr>
          <w:sz w:val="36"/>
        </w:rPr>
        <w:t>my</w:t>
      </w:r>
      <w:proofErr w:type="gramEnd"/>
      <w:r>
        <w:rPr>
          <w:sz w:val="36"/>
        </w:rPr>
        <w:t xml:space="preserve"> weakness is that I am a little more introverted and I feel a bit difficult to start communicating with new people. </w:t>
      </w:r>
      <w:r>
        <w:rPr>
          <w:sz w:val="36"/>
        </w:rPr>
        <w:t xml:space="preserve">But I am </w:t>
      </w:r>
      <w:r>
        <w:rPr>
          <w:sz w:val="36"/>
        </w:rPr>
        <w:lastRenderedPageBreak/>
        <w:t>trying to improve this weakness when I was working on projects there I tried to take the initiative. And I also did that.</w:t>
      </w:r>
    </w:p>
    <w:p w:rsidR="001E0E82" w:rsidRDefault="001E0E82">
      <w:pPr>
        <w:rPr>
          <w:sz w:val="36"/>
        </w:rPr>
      </w:pPr>
      <w:r>
        <w:rPr>
          <w:sz w:val="36"/>
        </w:rPr>
        <w:t xml:space="preserve">4) </w:t>
      </w:r>
      <w:r w:rsidRPr="001E0E82">
        <w:rPr>
          <w:sz w:val="36"/>
        </w:rPr>
        <w:t>Why do you want to work for our company?</w:t>
      </w:r>
    </w:p>
    <w:p w:rsidR="0053110A" w:rsidRDefault="0053110A">
      <w:pPr>
        <w:rPr>
          <w:sz w:val="36"/>
        </w:rPr>
      </w:pPr>
    </w:p>
    <w:p w:rsidR="001E0E82" w:rsidRDefault="0053110A">
      <w:pPr>
        <w:rPr>
          <w:sz w:val="36"/>
        </w:rPr>
      </w:pPr>
      <w:r>
        <w:rPr>
          <w:sz w:val="36"/>
        </w:rPr>
        <w:t>It’s</w:t>
      </w:r>
      <w:r w:rsidR="001E0E82">
        <w:rPr>
          <w:sz w:val="36"/>
        </w:rPr>
        <w:t xml:space="preserve"> because your company is </w:t>
      </w:r>
      <w:r>
        <w:rPr>
          <w:sz w:val="36"/>
        </w:rPr>
        <w:t>really big</w:t>
      </w:r>
      <w:r w:rsidR="001E0E82">
        <w:rPr>
          <w:sz w:val="36"/>
        </w:rPr>
        <w:t xml:space="preserve"> and when I start working with the people I don’t like to leave them. And In your company</w:t>
      </w:r>
      <w:r>
        <w:rPr>
          <w:sz w:val="36"/>
        </w:rPr>
        <w:t>,</w:t>
      </w:r>
      <w:r w:rsidR="001E0E82">
        <w:rPr>
          <w:sz w:val="36"/>
        </w:rPr>
        <w:t xml:space="preserve"> there are many chances </w:t>
      </w:r>
      <w:r>
        <w:rPr>
          <w:sz w:val="36"/>
        </w:rPr>
        <w:t xml:space="preserve">for growing my carrier. </w:t>
      </w:r>
    </w:p>
    <w:p w:rsidR="0053110A" w:rsidRDefault="0053110A">
      <w:pPr>
        <w:rPr>
          <w:sz w:val="36"/>
        </w:rPr>
      </w:pPr>
    </w:p>
    <w:p w:rsidR="0053110A" w:rsidRPr="0053110A" w:rsidRDefault="0053110A" w:rsidP="0053110A">
      <w:pPr>
        <w:rPr>
          <w:sz w:val="36"/>
        </w:rPr>
      </w:pPr>
      <w:r>
        <w:rPr>
          <w:sz w:val="36"/>
        </w:rPr>
        <w:t xml:space="preserve">5) </w:t>
      </w:r>
      <w:r w:rsidRPr="0053110A">
        <w:rPr>
          <w:sz w:val="36"/>
        </w:rPr>
        <w:t>What are your career objecti</w:t>
      </w:r>
      <w:r>
        <w:rPr>
          <w:sz w:val="36"/>
        </w:rPr>
        <w:t>ves</w:t>
      </w:r>
      <w:proofErr w:type="gramStart"/>
      <w:r>
        <w:rPr>
          <w:sz w:val="36"/>
        </w:rPr>
        <w:t>?/</w:t>
      </w:r>
      <w:proofErr w:type="gramEnd"/>
      <w:r>
        <w:rPr>
          <w:sz w:val="36"/>
        </w:rPr>
        <w:t xml:space="preserve">Where do you see yourself </w:t>
      </w:r>
    </w:p>
    <w:p w:rsidR="0053110A" w:rsidRDefault="0053110A" w:rsidP="0053110A">
      <w:pPr>
        <w:rPr>
          <w:sz w:val="36"/>
        </w:rPr>
      </w:pPr>
      <w:proofErr w:type="gramStart"/>
      <w:r w:rsidRPr="0053110A">
        <w:rPr>
          <w:sz w:val="36"/>
        </w:rPr>
        <w:t>years</w:t>
      </w:r>
      <w:proofErr w:type="gramEnd"/>
      <w:r w:rsidRPr="0053110A">
        <w:rPr>
          <w:sz w:val="36"/>
        </w:rPr>
        <w:t xml:space="preserve"> from now?</w:t>
      </w:r>
    </w:p>
    <w:p w:rsidR="0053110A" w:rsidRDefault="0053110A" w:rsidP="0053110A">
      <w:pPr>
        <w:rPr>
          <w:sz w:val="36"/>
        </w:rPr>
      </w:pPr>
    </w:p>
    <w:p w:rsidR="0053110A" w:rsidRDefault="0053110A" w:rsidP="0053110A">
      <w:pPr>
        <w:rPr>
          <w:sz w:val="36"/>
        </w:rPr>
      </w:pPr>
      <w:r>
        <w:rPr>
          <w:sz w:val="36"/>
        </w:rPr>
        <w:t>My carrier objective is that I want to start my carrier in a big company where I can spend my time with professional people I can learn from them, and I can work with people who are braver than me.  And once I learn the for sure I will get such a position where I can implement all skills.</w:t>
      </w:r>
    </w:p>
    <w:p w:rsidR="0053110A" w:rsidRDefault="0053110A" w:rsidP="0053110A">
      <w:pPr>
        <w:rPr>
          <w:sz w:val="36"/>
        </w:rPr>
      </w:pPr>
    </w:p>
    <w:p w:rsidR="0053110A" w:rsidRDefault="0053110A" w:rsidP="0053110A">
      <w:pPr>
        <w:rPr>
          <w:sz w:val="36"/>
        </w:rPr>
      </w:pPr>
      <w:r>
        <w:rPr>
          <w:sz w:val="36"/>
        </w:rPr>
        <w:t xml:space="preserve">6) </w:t>
      </w:r>
      <w:r w:rsidRPr="0053110A">
        <w:rPr>
          <w:sz w:val="36"/>
        </w:rPr>
        <w:t>Question 6: What is your</w:t>
      </w:r>
      <w:r>
        <w:rPr>
          <w:sz w:val="36"/>
        </w:rPr>
        <w:t xml:space="preserve"> greatest personal/professional achievement so </w:t>
      </w:r>
      <w:r w:rsidRPr="0053110A">
        <w:rPr>
          <w:sz w:val="36"/>
        </w:rPr>
        <w:t>far?</w:t>
      </w:r>
    </w:p>
    <w:p w:rsidR="0053110A" w:rsidRDefault="0053110A" w:rsidP="0053110A">
      <w:pPr>
        <w:rPr>
          <w:sz w:val="36"/>
        </w:rPr>
      </w:pPr>
      <w:r>
        <w:rPr>
          <w:sz w:val="36"/>
        </w:rPr>
        <w:t>When</w:t>
      </w:r>
      <w:r w:rsidR="008F20AB">
        <w:rPr>
          <w:sz w:val="36"/>
        </w:rPr>
        <w:t xml:space="preserve"> in the first year of graduation because of the new environment I was unable to manage there in the hostel life. I was facing lots of issues that’s why I had a few backlogs as well and then in the second year, I decided to quit engineering. I told my parents and later my father said to one of the college professors and then he guided me that how can I manage things.  Then I started doing the meditation and workout and followed the instructions given by the professor and then I cleared the second year of engineering with the first class and distinction.</w:t>
      </w:r>
    </w:p>
    <w:p w:rsidR="008F20AB" w:rsidRPr="008F20AB" w:rsidRDefault="008F20AB" w:rsidP="008F20AB">
      <w:pPr>
        <w:rPr>
          <w:sz w:val="36"/>
        </w:rPr>
      </w:pPr>
      <w:r>
        <w:rPr>
          <w:sz w:val="36"/>
        </w:rPr>
        <w:lastRenderedPageBreak/>
        <w:t xml:space="preserve">7) </w:t>
      </w:r>
      <w:r w:rsidRPr="008F20AB">
        <w:rPr>
          <w:sz w:val="36"/>
        </w:rPr>
        <w:t xml:space="preserve">Tell me about a team project you were involved in. What </w:t>
      </w:r>
      <w:proofErr w:type="gramStart"/>
      <w:r w:rsidRPr="008F20AB">
        <w:rPr>
          <w:sz w:val="36"/>
        </w:rPr>
        <w:t>was</w:t>
      </w:r>
      <w:proofErr w:type="gramEnd"/>
    </w:p>
    <w:p w:rsidR="008F20AB" w:rsidRDefault="008F20AB" w:rsidP="008F20AB">
      <w:pPr>
        <w:rPr>
          <w:sz w:val="36"/>
        </w:rPr>
      </w:pPr>
      <w:proofErr w:type="gramStart"/>
      <w:r w:rsidRPr="008F20AB">
        <w:rPr>
          <w:sz w:val="36"/>
        </w:rPr>
        <w:t>your</w:t>
      </w:r>
      <w:proofErr w:type="gramEnd"/>
      <w:r w:rsidRPr="008F20AB">
        <w:rPr>
          <w:sz w:val="36"/>
        </w:rPr>
        <w:t xml:space="preserve"> role, and what was the outcome?</w:t>
      </w:r>
    </w:p>
    <w:p w:rsidR="008F20AB" w:rsidRDefault="008F20AB" w:rsidP="008F20AB">
      <w:pPr>
        <w:rPr>
          <w:sz w:val="36"/>
        </w:rPr>
      </w:pPr>
    </w:p>
    <w:p w:rsidR="008F20AB" w:rsidRDefault="008F20AB" w:rsidP="008F20AB">
      <w:pPr>
        <w:rPr>
          <w:sz w:val="36"/>
        </w:rPr>
      </w:pPr>
      <w:r>
        <w:rPr>
          <w:sz w:val="36"/>
        </w:rPr>
        <w:t xml:space="preserve">I worked on a project that was the clone of </w:t>
      </w:r>
      <w:proofErr w:type="spellStart"/>
      <w:r w:rsidR="00060C57">
        <w:rPr>
          <w:sz w:val="36"/>
        </w:rPr>
        <w:t>Nykaa</w:t>
      </w:r>
      <w:proofErr w:type="spellEnd"/>
      <w:r>
        <w:rPr>
          <w:sz w:val="36"/>
        </w:rPr>
        <w:t xml:space="preserve">. We </w:t>
      </w:r>
      <w:r w:rsidR="00060C57">
        <w:rPr>
          <w:sz w:val="36"/>
        </w:rPr>
        <w:t>were</w:t>
      </w:r>
      <w:r>
        <w:rPr>
          <w:sz w:val="36"/>
        </w:rPr>
        <w:t xml:space="preserve"> a team of five students. And </w:t>
      </w:r>
      <w:r w:rsidR="00060C57">
        <w:rPr>
          <w:sz w:val="36"/>
        </w:rPr>
        <w:t>my</w:t>
      </w:r>
      <w:r>
        <w:rPr>
          <w:sz w:val="36"/>
        </w:rPr>
        <w:t xml:space="preserve"> role was there in that project to build the Home page and the product page. </w:t>
      </w:r>
      <w:proofErr w:type="gramStart"/>
      <w:r>
        <w:rPr>
          <w:sz w:val="36"/>
        </w:rPr>
        <w:t xml:space="preserve">And </w:t>
      </w:r>
      <w:r w:rsidR="00060C57">
        <w:rPr>
          <w:sz w:val="36"/>
        </w:rPr>
        <w:t xml:space="preserve"> I</w:t>
      </w:r>
      <w:proofErr w:type="gramEnd"/>
      <w:r w:rsidR="00060C57">
        <w:rPr>
          <w:sz w:val="36"/>
        </w:rPr>
        <w:t xml:space="preserve"> </w:t>
      </w:r>
      <w:r>
        <w:rPr>
          <w:sz w:val="36"/>
        </w:rPr>
        <w:t>complete</w:t>
      </w:r>
      <w:r w:rsidR="00060C57">
        <w:rPr>
          <w:sz w:val="36"/>
        </w:rPr>
        <w:t>d</w:t>
      </w:r>
      <w:r>
        <w:rPr>
          <w:sz w:val="36"/>
        </w:rPr>
        <w:t xml:space="preserve"> my whole work successfully </w:t>
      </w:r>
      <w:r w:rsidR="00060C57">
        <w:rPr>
          <w:sz w:val="36"/>
        </w:rPr>
        <w:t xml:space="preserve">and the home page was looking like similar to the original page. And there I learn how to work in a team. I used to solve the problems of the other students as well if someone has issues. </w:t>
      </w:r>
      <w:proofErr w:type="gramStart"/>
      <w:r w:rsidR="00060C57">
        <w:rPr>
          <w:sz w:val="36"/>
        </w:rPr>
        <w:t>and</w:t>
      </w:r>
      <w:proofErr w:type="gramEnd"/>
      <w:r w:rsidR="00060C57">
        <w:rPr>
          <w:sz w:val="36"/>
        </w:rPr>
        <w:t xml:space="preserve"> in this project, we used </w:t>
      </w:r>
      <w:proofErr w:type="spellStart"/>
      <w:r w:rsidR="00060C57">
        <w:rPr>
          <w:sz w:val="36"/>
        </w:rPr>
        <w:t>javaScript</w:t>
      </w:r>
      <w:proofErr w:type="spellEnd"/>
      <w:r w:rsidR="00060C57">
        <w:rPr>
          <w:sz w:val="36"/>
        </w:rPr>
        <w:t>, Html, and CSS.</w:t>
      </w:r>
    </w:p>
    <w:p w:rsidR="00060C57" w:rsidRDefault="00060C57" w:rsidP="008F20AB">
      <w:pPr>
        <w:rPr>
          <w:sz w:val="36"/>
        </w:rPr>
      </w:pPr>
    </w:p>
    <w:p w:rsidR="00060C57" w:rsidRPr="00060C57" w:rsidRDefault="00060C57" w:rsidP="00060C57">
      <w:pPr>
        <w:rPr>
          <w:sz w:val="36"/>
        </w:rPr>
      </w:pPr>
      <w:r w:rsidRPr="00060C57">
        <w:rPr>
          <w:sz w:val="36"/>
        </w:rPr>
        <w:t xml:space="preserve">8: What does your perfect </w:t>
      </w:r>
      <w:r>
        <w:rPr>
          <w:sz w:val="36"/>
        </w:rPr>
        <w:t>day/workday</w:t>
      </w:r>
      <w:r w:rsidRPr="00060C57">
        <w:rPr>
          <w:sz w:val="36"/>
        </w:rPr>
        <w:t xml:space="preserve"> look like? Take me</w:t>
      </w:r>
    </w:p>
    <w:p w:rsidR="00060C57" w:rsidRDefault="00060C57" w:rsidP="00060C57">
      <w:pPr>
        <w:rPr>
          <w:sz w:val="36"/>
        </w:rPr>
      </w:pPr>
      <w:proofErr w:type="gramStart"/>
      <w:r w:rsidRPr="00060C57">
        <w:rPr>
          <w:sz w:val="36"/>
        </w:rPr>
        <w:t>through</w:t>
      </w:r>
      <w:proofErr w:type="gramEnd"/>
      <w:r w:rsidRPr="00060C57">
        <w:rPr>
          <w:sz w:val="36"/>
        </w:rPr>
        <w:t xml:space="preserve"> it.</w:t>
      </w:r>
    </w:p>
    <w:p w:rsidR="00060C57" w:rsidRDefault="00060C57" w:rsidP="00060C57">
      <w:pPr>
        <w:rPr>
          <w:sz w:val="36"/>
        </w:rPr>
      </w:pPr>
    </w:p>
    <w:p w:rsidR="00060C57" w:rsidRDefault="00060C57" w:rsidP="00060C57">
      <w:pPr>
        <w:rPr>
          <w:sz w:val="36"/>
        </w:rPr>
      </w:pPr>
      <w:r>
        <w:rPr>
          <w:sz w:val="36"/>
        </w:rPr>
        <w:t xml:space="preserve">I start my day with a long walk while listening to some </w:t>
      </w:r>
      <w:proofErr w:type="gramStart"/>
      <w:r>
        <w:rPr>
          <w:sz w:val="36"/>
        </w:rPr>
        <w:t>motivational</w:t>
      </w:r>
      <w:proofErr w:type="gramEnd"/>
      <w:r>
        <w:rPr>
          <w:sz w:val="36"/>
        </w:rPr>
        <w:t xml:space="preserve"> songs. Which keeps me motivated for the whole day. After that, I do meditation which keeps me calm.</w:t>
      </w:r>
    </w:p>
    <w:p w:rsidR="00060C57" w:rsidRDefault="00060C57" w:rsidP="00060C57">
      <w:pPr>
        <w:rPr>
          <w:sz w:val="36"/>
        </w:rPr>
      </w:pPr>
      <w:r>
        <w:rPr>
          <w:sz w:val="36"/>
        </w:rPr>
        <w:t xml:space="preserve">And later I join all classes and from 9 am. </w:t>
      </w:r>
      <w:proofErr w:type="gramStart"/>
      <w:r>
        <w:rPr>
          <w:sz w:val="36"/>
        </w:rPr>
        <w:t>after</w:t>
      </w:r>
      <w:proofErr w:type="gramEnd"/>
      <w:r>
        <w:rPr>
          <w:sz w:val="36"/>
        </w:rPr>
        <w:t xml:space="preserve"> the classes, I start completing my assignments. That takes me a bit more time. And then at 7 pm, I go to the gym there I do a workout for 1 hour and then again I start completing my assignments.</w:t>
      </w:r>
    </w:p>
    <w:p w:rsidR="00060C57" w:rsidRDefault="00060C57" w:rsidP="00060C57">
      <w:pPr>
        <w:rPr>
          <w:sz w:val="36"/>
        </w:rPr>
      </w:pPr>
      <w:r>
        <w:rPr>
          <w:sz w:val="36"/>
        </w:rPr>
        <w:t>And I go to bed at 11:00 pm. that’s how I spend my day.</w:t>
      </w:r>
    </w:p>
    <w:p w:rsidR="00060C57" w:rsidRDefault="00060C57" w:rsidP="00060C57">
      <w:pPr>
        <w:rPr>
          <w:sz w:val="36"/>
        </w:rPr>
      </w:pPr>
    </w:p>
    <w:p w:rsidR="007E6733" w:rsidRDefault="00060C57" w:rsidP="00060C57">
      <w:pPr>
        <w:rPr>
          <w:sz w:val="36"/>
        </w:rPr>
      </w:pPr>
      <w:r w:rsidRPr="00060C57">
        <w:rPr>
          <w:sz w:val="36"/>
        </w:rPr>
        <w:t xml:space="preserve">9: Why did you join </w:t>
      </w:r>
      <w:proofErr w:type="spellStart"/>
      <w:r w:rsidRPr="00060C57">
        <w:rPr>
          <w:sz w:val="36"/>
        </w:rPr>
        <w:t>Masai</w:t>
      </w:r>
      <w:proofErr w:type="spellEnd"/>
      <w:r w:rsidRPr="00060C57">
        <w:rPr>
          <w:sz w:val="36"/>
        </w:rPr>
        <w:t xml:space="preserve"> School?</w:t>
      </w:r>
    </w:p>
    <w:p w:rsidR="007E6733" w:rsidRDefault="007E6733" w:rsidP="00060C57">
      <w:pPr>
        <w:rPr>
          <w:sz w:val="36"/>
        </w:rPr>
      </w:pPr>
    </w:p>
    <w:p w:rsidR="007E6733" w:rsidRDefault="007E6733" w:rsidP="00060C57">
      <w:pPr>
        <w:rPr>
          <w:sz w:val="36"/>
        </w:rPr>
      </w:pPr>
      <w:r>
        <w:rPr>
          <w:sz w:val="36"/>
        </w:rPr>
        <w:t xml:space="preserve">When I was in the first year there were two subjects computer science and I started taking interest in that subjects but because I had a backlog I was unable to do that. Then later </w:t>
      </w:r>
      <w:r>
        <w:rPr>
          <w:sz w:val="36"/>
        </w:rPr>
        <w:lastRenderedPageBreak/>
        <w:t xml:space="preserve">when I competed for graduation I got to know about the </w:t>
      </w:r>
      <w:proofErr w:type="spellStart"/>
      <w:r>
        <w:rPr>
          <w:sz w:val="36"/>
        </w:rPr>
        <w:t>Masai</w:t>
      </w:r>
      <w:proofErr w:type="spellEnd"/>
      <w:r>
        <w:rPr>
          <w:sz w:val="36"/>
        </w:rPr>
        <w:t xml:space="preserve"> school and this </w:t>
      </w:r>
      <w:proofErr w:type="gramStart"/>
      <w:r>
        <w:rPr>
          <w:sz w:val="36"/>
        </w:rPr>
        <w:t>Is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hoe</w:t>
      </w:r>
      <w:proofErr w:type="spellEnd"/>
      <w:r>
        <w:rPr>
          <w:sz w:val="36"/>
        </w:rPr>
        <w:t xml:space="preserve"> I joined the </w:t>
      </w:r>
      <w:proofErr w:type="spellStart"/>
      <w:r>
        <w:rPr>
          <w:sz w:val="36"/>
        </w:rPr>
        <w:t>Masai</w:t>
      </w:r>
      <w:proofErr w:type="spellEnd"/>
      <w:r>
        <w:rPr>
          <w:sz w:val="36"/>
        </w:rPr>
        <w:t xml:space="preserve"> School.</w:t>
      </w:r>
    </w:p>
    <w:p w:rsidR="007E6733" w:rsidRDefault="007E6733" w:rsidP="00060C57">
      <w:pPr>
        <w:rPr>
          <w:sz w:val="36"/>
        </w:rPr>
      </w:pPr>
    </w:p>
    <w:p w:rsidR="007E6733" w:rsidRDefault="007E6733" w:rsidP="00060C57">
      <w:pPr>
        <w:rPr>
          <w:sz w:val="36"/>
        </w:rPr>
      </w:pPr>
      <w:r w:rsidRPr="007E6733">
        <w:rPr>
          <w:sz w:val="36"/>
        </w:rPr>
        <w:t xml:space="preserve">10: What has been your experience at </w:t>
      </w:r>
      <w:proofErr w:type="spellStart"/>
      <w:r w:rsidRPr="007E6733">
        <w:rPr>
          <w:sz w:val="36"/>
        </w:rPr>
        <w:t>Masai</w:t>
      </w:r>
      <w:proofErr w:type="spellEnd"/>
      <w:r w:rsidRPr="007E6733">
        <w:rPr>
          <w:sz w:val="36"/>
        </w:rPr>
        <w:t xml:space="preserve"> School?</w:t>
      </w:r>
    </w:p>
    <w:p w:rsidR="007E6733" w:rsidRDefault="007E6733" w:rsidP="00060C57">
      <w:pPr>
        <w:rPr>
          <w:sz w:val="36"/>
        </w:rPr>
      </w:pPr>
      <w:r>
        <w:rPr>
          <w:sz w:val="36"/>
        </w:rPr>
        <w:t xml:space="preserve">When I joined </w:t>
      </w:r>
      <w:proofErr w:type="spellStart"/>
      <w:r w:rsidR="00873439">
        <w:rPr>
          <w:sz w:val="36"/>
        </w:rPr>
        <w:t>Masai</w:t>
      </w:r>
      <w:proofErr w:type="spellEnd"/>
      <w:r>
        <w:rPr>
          <w:sz w:val="36"/>
        </w:rPr>
        <w:t xml:space="preserve"> school the timing of</w:t>
      </w:r>
      <w:r w:rsidR="00873439">
        <w:rPr>
          <w:sz w:val="36"/>
        </w:rPr>
        <w:t xml:space="preserve"> </w:t>
      </w:r>
      <w:r>
        <w:rPr>
          <w:sz w:val="36"/>
        </w:rPr>
        <w:t xml:space="preserve">the classes was like </w:t>
      </w:r>
      <w:r w:rsidR="00873439">
        <w:rPr>
          <w:sz w:val="36"/>
        </w:rPr>
        <w:t>9 am</w:t>
      </w:r>
      <w:r>
        <w:rPr>
          <w:sz w:val="36"/>
        </w:rPr>
        <w:t xml:space="preserve"> to </w:t>
      </w:r>
      <w:r w:rsidR="00873439">
        <w:rPr>
          <w:sz w:val="36"/>
        </w:rPr>
        <w:t>9 pm</w:t>
      </w:r>
      <w:r>
        <w:rPr>
          <w:sz w:val="36"/>
        </w:rPr>
        <w:t xml:space="preserve"> I never worked in such </w:t>
      </w:r>
      <w:r w:rsidR="003E6490">
        <w:rPr>
          <w:sz w:val="36"/>
        </w:rPr>
        <w:t xml:space="preserve">an </w:t>
      </w:r>
      <w:r>
        <w:rPr>
          <w:sz w:val="36"/>
        </w:rPr>
        <w:t xml:space="preserve">environment that’s why I was facing issues with that but I learned to study </w:t>
      </w:r>
      <w:r w:rsidR="003E6490">
        <w:rPr>
          <w:sz w:val="36"/>
        </w:rPr>
        <w:t xml:space="preserve">from </w:t>
      </w:r>
      <w:r w:rsidR="00873439">
        <w:rPr>
          <w:sz w:val="36"/>
        </w:rPr>
        <w:t>9 am</w:t>
      </w:r>
      <w:r w:rsidR="003E6490">
        <w:rPr>
          <w:sz w:val="36"/>
        </w:rPr>
        <w:t xml:space="preserve"> to 9 pm. </w:t>
      </w:r>
      <w:r w:rsidR="00873439">
        <w:rPr>
          <w:sz w:val="36"/>
        </w:rPr>
        <w:t>Then</w:t>
      </w:r>
      <w:r w:rsidR="003E6490">
        <w:rPr>
          <w:sz w:val="36"/>
        </w:rPr>
        <w:t xml:space="preserve"> I </w:t>
      </w:r>
      <w:r w:rsidR="00873439">
        <w:rPr>
          <w:sz w:val="36"/>
        </w:rPr>
        <w:t>found</w:t>
      </w:r>
      <w:r w:rsidR="003E6490">
        <w:rPr>
          <w:sz w:val="36"/>
        </w:rPr>
        <w:t xml:space="preserve"> coding a bit easy but </w:t>
      </w:r>
      <w:proofErr w:type="spellStart"/>
      <w:r w:rsidR="003E6490">
        <w:rPr>
          <w:sz w:val="36"/>
        </w:rPr>
        <w:t>dsa</w:t>
      </w:r>
      <w:proofErr w:type="spellEnd"/>
      <w:r w:rsidR="003E6490">
        <w:rPr>
          <w:sz w:val="36"/>
        </w:rPr>
        <w:t xml:space="preserve"> was always tough for me. Even I got a sync in that. I also worked </w:t>
      </w:r>
      <w:r w:rsidR="00873439">
        <w:rPr>
          <w:sz w:val="36"/>
        </w:rPr>
        <w:t>on</w:t>
      </w:r>
      <w:r w:rsidR="003E6490">
        <w:rPr>
          <w:sz w:val="36"/>
        </w:rPr>
        <w:t xml:space="preserve"> </w:t>
      </w:r>
      <w:r w:rsidR="00873439">
        <w:rPr>
          <w:sz w:val="36"/>
        </w:rPr>
        <w:t xml:space="preserve">a </w:t>
      </w:r>
      <w:r w:rsidR="003E6490">
        <w:rPr>
          <w:sz w:val="36"/>
        </w:rPr>
        <w:t xml:space="preserve">team project with students who were there from different states. </w:t>
      </w:r>
      <w:proofErr w:type="gramStart"/>
      <w:r w:rsidR="003E6490">
        <w:rPr>
          <w:sz w:val="36"/>
        </w:rPr>
        <w:t>And  We</w:t>
      </w:r>
      <w:proofErr w:type="gramEnd"/>
      <w:r w:rsidR="003E6490">
        <w:rPr>
          <w:sz w:val="36"/>
        </w:rPr>
        <w:t xml:space="preserve"> became friends. </w:t>
      </w:r>
    </w:p>
    <w:p w:rsidR="003E6490" w:rsidRDefault="003E6490" w:rsidP="00060C57">
      <w:pPr>
        <w:rPr>
          <w:sz w:val="36"/>
        </w:rPr>
      </w:pPr>
    </w:p>
    <w:p w:rsidR="003E6490" w:rsidRDefault="003E6490" w:rsidP="003E6490">
      <w:pPr>
        <w:rPr>
          <w:sz w:val="36"/>
        </w:rPr>
      </w:pPr>
      <w:r w:rsidRPr="003E6490">
        <w:rPr>
          <w:sz w:val="36"/>
        </w:rPr>
        <w:t>1</w:t>
      </w:r>
      <w:r w:rsidR="00873439">
        <w:rPr>
          <w:sz w:val="36"/>
        </w:rPr>
        <w:t xml:space="preserve"> </w:t>
      </w:r>
      <w:bookmarkStart w:id="0" w:name="_GoBack"/>
      <w:bookmarkEnd w:id="0"/>
      <w:r w:rsidRPr="003E6490">
        <w:rPr>
          <w:sz w:val="36"/>
        </w:rPr>
        <w:t xml:space="preserve">1: Why should we hire you? / Why do you think </w:t>
      </w:r>
      <w:r>
        <w:rPr>
          <w:sz w:val="36"/>
        </w:rPr>
        <w:t xml:space="preserve">you are eligible for </w:t>
      </w:r>
      <w:r w:rsidRPr="003E6490">
        <w:rPr>
          <w:sz w:val="36"/>
        </w:rPr>
        <w:t>this job? / How can you contrib</w:t>
      </w:r>
      <w:r>
        <w:rPr>
          <w:sz w:val="36"/>
        </w:rPr>
        <w:t xml:space="preserve">ute? / How will you be an asset to our </w:t>
      </w:r>
      <w:r w:rsidRPr="003E6490">
        <w:rPr>
          <w:sz w:val="36"/>
        </w:rPr>
        <w:t>company?</w:t>
      </w:r>
    </w:p>
    <w:p w:rsidR="003E6490" w:rsidRDefault="003E6490" w:rsidP="003E6490">
      <w:pPr>
        <w:rPr>
          <w:sz w:val="36"/>
        </w:rPr>
      </w:pPr>
      <w:r>
        <w:rPr>
          <w:sz w:val="36"/>
        </w:rPr>
        <w:t xml:space="preserve">Because I have spent more than 1000 hours on coding and </w:t>
      </w:r>
      <w:proofErr w:type="spellStart"/>
      <w:r>
        <w:rPr>
          <w:sz w:val="36"/>
        </w:rPr>
        <w:t>dsa</w:t>
      </w:r>
      <w:proofErr w:type="spellEnd"/>
      <w:r>
        <w:rPr>
          <w:sz w:val="36"/>
        </w:rPr>
        <w:t xml:space="preserve"> and as we on </w:t>
      </w:r>
      <w:r w:rsidR="00873439">
        <w:rPr>
          <w:sz w:val="36"/>
        </w:rPr>
        <w:t>soft skills</w:t>
      </w:r>
      <w:r>
        <w:rPr>
          <w:sz w:val="36"/>
        </w:rPr>
        <w:t xml:space="preserve">. I also </w:t>
      </w:r>
      <w:r w:rsidR="00873439">
        <w:rPr>
          <w:sz w:val="36"/>
        </w:rPr>
        <w:t xml:space="preserve">have </w:t>
      </w:r>
      <w:r>
        <w:rPr>
          <w:sz w:val="36"/>
        </w:rPr>
        <w:t xml:space="preserve">completed the project. Related to the </w:t>
      </w:r>
      <w:r w:rsidR="00873439">
        <w:rPr>
          <w:sz w:val="36"/>
        </w:rPr>
        <w:t>skills whatever the requirements</w:t>
      </w:r>
      <w:r>
        <w:rPr>
          <w:sz w:val="36"/>
        </w:rPr>
        <w:t xml:space="preserve"> you are having that’s why.</w:t>
      </w:r>
    </w:p>
    <w:p w:rsidR="003E6490" w:rsidRDefault="003E6490" w:rsidP="003E6490">
      <w:pPr>
        <w:rPr>
          <w:sz w:val="36"/>
        </w:rPr>
      </w:pPr>
    </w:p>
    <w:p w:rsidR="003E6490" w:rsidRDefault="003E6490" w:rsidP="003E6490">
      <w:pPr>
        <w:rPr>
          <w:sz w:val="36"/>
        </w:rPr>
      </w:pPr>
      <w:r w:rsidRPr="003E6490">
        <w:rPr>
          <w:sz w:val="36"/>
        </w:rPr>
        <w:t>12: What are your salary expectations?</w:t>
      </w:r>
      <w:r>
        <w:rPr>
          <w:sz w:val="36"/>
        </w:rPr>
        <w:t xml:space="preserve"> </w:t>
      </w:r>
    </w:p>
    <w:p w:rsidR="00873439" w:rsidRDefault="00873439" w:rsidP="003E6490">
      <w:pPr>
        <w:rPr>
          <w:sz w:val="36"/>
        </w:rPr>
      </w:pPr>
    </w:p>
    <w:p w:rsidR="00873439" w:rsidRPr="00873439" w:rsidRDefault="00873439" w:rsidP="003E6490">
      <w:pPr>
        <w:rPr>
          <w:sz w:val="32"/>
          <w:szCs w:val="32"/>
        </w:rPr>
      </w:pPr>
      <w:r w:rsidRPr="0087343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My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prioppriorityy</w:t>
      </w:r>
      <w:r w:rsidRPr="00873439">
        <w:rPr>
          <w:rFonts w:ascii="Arial" w:hAnsi="Arial" w:cs="Arial"/>
          <w:color w:val="000000"/>
          <w:sz w:val="32"/>
          <w:szCs w:val="32"/>
          <w:shd w:val="clear" w:color="auto" w:fill="FFFFFF"/>
        </w:rPr>
        <w:t>ng</w:t>
      </w:r>
      <w:proofErr w:type="spellEnd"/>
      <w:r w:rsidRPr="0087343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this job. S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alary does not matter to me </w:t>
      </w:r>
      <w:r w:rsidRPr="00873439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because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I just want a good organization where I can enhance my skills and where I can use my skills towards the growth of an organization.</w:t>
      </w:r>
    </w:p>
    <w:p w:rsidR="003E6490" w:rsidRPr="00873439" w:rsidRDefault="003E6490" w:rsidP="003E6490">
      <w:pPr>
        <w:rPr>
          <w:sz w:val="32"/>
          <w:szCs w:val="32"/>
        </w:rPr>
      </w:pPr>
    </w:p>
    <w:sectPr w:rsidR="003E6490" w:rsidRPr="00873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EA"/>
    <w:rsid w:val="00060C57"/>
    <w:rsid w:val="001E0E82"/>
    <w:rsid w:val="0021505B"/>
    <w:rsid w:val="003E6490"/>
    <w:rsid w:val="0053110A"/>
    <w:rsid w:val="00645252"/>
    <w:rsid w:val="006D3D74"/>
    <w:rsid w:val="007E6733"/>
    <w:rsid w:val="0083569A"/>
    <w:rsid w:val="00873439"/>
    <w:rsid w:val="008F20AB"/>
    <w:rsid w:val="00A9204E"/>
    <w:rsid w:val="00C8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6A299-260D-4227-A5B3-4F1D459A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103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2022-07-10T12:08:00Z</dcterms:created>
  <dcterms:modified xsi:type="dcterms:W3CDTF">2022-07-10T13:51:00Z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